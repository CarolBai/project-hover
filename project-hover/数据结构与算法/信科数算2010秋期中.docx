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0D5A" w:rsidRDefault="00E25FC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2010－2011第一学期期中考试试题</w:t>
      </w:r>
    </w:p>
    <w:p w:rsidR="002B0D5A" w:rsidRDefault="00E25FC2">
      <w:pPr>
        <w:jc w:val="left"/>
      </w:pPr>
      <w:r>
        <w:rPr>
          <w:rFonts w:hint="eastAsia"/>
        </w:rPr>
        <w:t>考试科目：数据结构与算法</w:t>
      </w:r>
      <w:r>
        <w:rPr>
          <w:rFonts w:hint="eastAsia"/>
        </w:rPr>
        <w:t xml:space="preserve">                 </w:t>
      </w:r>
      <w:r>
        <w:rPr>
          <w:rFonts w:hint="eastAsia"/>
        </w:rPr>
        <w:t>适用学生：软件</w:t>
      </w:r>
      <w:r>
        <w:rPr>
          <w:rFonts w:hint="eastAsia"/>
        </w:rPr>
        <w:t>091</w:t>
      </w:r>
      <w:r>
        <w:rPr>
          <w:rFonts w:hint="eastAsia"/>
        </w:rPr>
        <w:t>、</w:t>
      </w:r>
      <w:r>
        <w:rPr>
          <w:rFonts w:hint="eastAsia"/>
        </w:rPr>
        <w:t>092</w:t>
      </w:r>
    </w:p>
    <w:p w:rsidR="002B0D5A" w:rsidRDefault="002B0D5A"/>
    <w:p w:rsidR="002B0D5A" w:rsidRDefault="00E25FC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（共</w:t>
      </w:r>
      <w:r>
        <w:rPr>
          <w:rFonts w:hint="eastAsia"/>
          <w:b/>
          <w:bCs/>
        </w:rPr>
        <w:t>21</w:t>
      </w:r>
      <w:r>
        <w:rPr>
          <w:rFonts w:hint="eastAsia"/>
          <w:b/>
          <w:bCs/>
        </w:rPr>
        <w:t>题，每题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42</w:t>
      </w:r>
      <w:r>
        <w:rPr>
          <w:rFonts w:hint="eastAsia"/>
          <w:b/>
          <w:bCs/>
        </w:rPr>
        <w:t>分）</w:t>
      </w:r>
    </w:p>
    <w:p w:rsidR="002B0D5A" w:rsidRDefault="00E25FC2">
      <w:pPr>
        <w:numPr>
          <w:ilvl w:val="0"/>
          <w:numId w:val="2"/>
        </w:numPr>
        <w:ind w:left="218" w:hangingChars="104" w:hanging="218"/>
      </w:pPr>
      <w:r>
        <w:rPr>
          <w:rFonts w:hint="eastAsia"/>
        </w:rPr>
        <w:t>为解决计算机与打印机之间速度不匹配问题，通常设置一个打印数据缓冲区，主机将要输出的数据依次写入该缓冲区，而打印机则依次从该缓冲区中取出数据。该缓冲区的逻辑结构是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   A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       B  </w:t>
      </w:r>
      <w:r>
        <w:rPr>
          <w:rFonts w:hint="eastAsia"/>
        </w:rPr>
        <w:t>队列</w:t>
      </w:r>
      <w:r>
        <w:rPr>
          <w:rFonts w:hint="eastAsia"/>
        </w:rPr>
        <w:t xml:space="preserve">        C  </w:t>
      </w:r>
      <w:r>
        <w:rPr>
          <w:rFonts w:hint="eastAsia"/>
        </w:rPr>
        <w:t>树</w:t>
      </w:r>
      <w:r>
        <w:rPr>
          <w:rFonts w:hint="eastAsia"/>
        </w:rPr>
        <w:t xml:space="preserve">            D </w:t>
      </w:r>
      <w:r>
        <w:rPr>
          <w:rFonts w:hint="eastAsia"/>
        </w:rPr>
        <w:t>图</w:t>
      </w:r>
    </w:p>
    <w:p w:rsidR="002B0D5A" w:rsidRDefault="00E25FC2">
      <w:pPr>
        <w:numPr>
          <w:ilvl w:val="0"/>
          <w:numId w:val="2"/>
        </w:numPr>
        <w:ind w:left="218" w:hangingChars="104" w:hanging="218"/>
      </w:pPr>
      <w:r>
        <w:rPr>
          <w:rFonts w:hint="eastAsia"/>
        </w:rPr>
        <w:t>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和队列</w:t>
      </w:r>
      <w:r>
        <w:rPr>
          <w:rFonts w:hint="eastAsia"/>
        </w:rPr>
        <w:t>Q</w:t>
      </w:r>
      <w:r>
        <w:rPr>
          <w:rFonts w:hint="eastAsia"/>
        </w:rPr>
        <w:t>的初始状态均为空，元素</w:t>
      </w:r>
      <w:proofErr w:type="spellStart"/>
      <w:r>
        <w:rPr>
          <w:rFonts w:hint="eastAsia"/>
        </w:rPr>
        <w:t>a,b,c,d,e,f,g</w:t>
      </w:r>
      <w:proofErr w:type="spellEnd"/>
      <w:r>
        <w:rPr>
          <w:rFonts w:hint="eastAsia"/>
        </w:rPr>
        <w:t>依次进入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。若每个元素出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后立即进入队列</w:t>
      </w:r>
      <w:r>
        <w:rPr>
          <w:rFonts w:hint="eastAsia"/>
        </w:rPr>
        <w:t>Q</w:t>
      </w:r>
      <w:r>
        <w:rPr>
          <w:rFonts w:hint="eastAsia"/>
        </w:rPr>
        <w:t>，且</w:t>
      </w:r>
      <w:r>
        <w:rPr>
          <w:rFonts w:hint="eastAsia"/>
        </w:rPr>
        <w:t>7</w:t>
      </w:r>
      <w:r>
        <w:rPr>
          <w:rFonts w:hint="eastAsia"/>
        </w:rPr>
        <w:t>个元素出队的顺序是</w:t>
      </w:r>
      <w:proofErr w:type="spellStart"/>
      <w:r>
        <w:rPr>
          <w:rFonts w:hint="eastAsia"/>
        </w:rPr>
        <w:t>b,d,c,f,e,a,g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的容量至少是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 xml:space="preserve">] </w:t>
      </w:r>
    </w:p>
    <w:p w:rsidR="002B0D5A" w:rsidRDefault="00E25FC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  1</w:t>
      </w:r>
      <w:proofErr w:type="gramEnd"/>
      <w:r>
        <w:rPr>
          <w:rFonts w:hint="eastAsia"/>
        </w:rPr>
        <w:t xml:space="preserve">           B  2           C  3              D 4</w:t>
      </w:r>
    </w:p>
    <w:p w:rsidR="002B0D5A" w:rsidRDefault="00E25FC2">
      <w:pPr>
        <w:numPr>
          <w:ilvl w:val="0"/>
          <w:numId w:val="2"/>
        </w:numPr>
        <w:ind w:left="218" w:hangingChars="104" w:hanging="218"/>
      </w:pPr>
      <w:r>
        <w:rPr>
          <w:rFonts w:hint="eastAsia"/>
        </w:rPr>
        <w:t>给定二叉树如下图所示。设</w:t>
      </w:r>
      <w:r>
        <w:rPr>
          <w:rFonts w:hint="eastAsia"/>
        </w:rPr>
        <w:t>N</w:t>
      </w:r>
      <w:r>
        <w:rPr>
          <w:rFonts w:hint="eastAsia"/>
        </w:rPr>
        <w:t>代表二叉树的根，</w:t>
      </w:r>
      <w:r>
        <w:rPr>
          <w:rFonts w:hint="eastAsia"/>
        </w:rPr>
        <w:t>L</w:t>
      </w:r>
      <w:r>
        <w:rPr>
          <w:rFonts w:hint="eastAsia"/>
        </w:rPr>
        <w:t>代表根结点的左子树，</w:t>
      </w:r>
      <w:r>
        <w:rPr>
          <w:rFonts w:hint="eastAsia"/>
        </w:rPr>
        <w:t>R</w:t>
      </w:r>
      <w:r>
        <w:rPr>
          <w:rFonts w:hint="eastAsia"/>
        </w:rPr>
        <w:t>代表根结点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。若遍历后的结点序列为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，则其遍历方式是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firstLineChars="200" w:firstLine="420"/>
      </w:pPr>
      <w:r>
        <w:rPr>
          <w:rFonts w:hint="eastAsia"/>
        </w:rPr>
        <w:t xml:space="preserve">A   LRN         </w:t>
      </w:r>
      <w:proofErr w:type="gramStart"/>
      <w:r>
        <w:rPr>
          <w:rFonts w:hint="eastAsia"/>
        </w:rPr>
        <w:t>B  NRL</w:t>
      </w:r>
      <w:proofErr w:type="gramEnd"/>
      <w:r>
        <w:rPr>
          <w:rFonts w:hint="eastAsia"/>
        </w:rPr>
        <w:t xml:space="preserve">         C  RLN         D  RNL    </w:t>
      </w:r>
    </w:p>
    <w:p w:rsidR="002B0D5A" w:rsidRDefault="000F7FCE">
      <w:pPr>
        <w:jc w:val="center"/>
      </w:pPr>
      <w:r>
        <w:rPr>
          <w:noProof/>
        </w:rPr>
        <w:drawing>
          <wp:inline distT="0" distB="0" distL="0" distR="0">
            <wp:extent cx="12192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5A" w:rsidRDefault="00E25FC2">
      <w:pPr>
        <w:ind w:leftChars="-104" w:left="-218"/>
      </w:pPr>
      <w:r>
        <w:rPr>
          <w:rFonts w:hint="eastAsia"/>
        </w:rPr>
        <w:t xml:space="preserve">  4. </w:t>
      </w:r>
      <w:proofErr w:type="gramStart"/>
      <w:r>
        <w:rPr>
          <w:rFonts w:hint="eastAsia"/>
        </w:rPr>
        <w:t>下列二叉排序</w:t>
      </w:r>
      <w:proofErr w:type="gramEnd"/>
      <w:r>
        <w:rPr>
          <w:rFonts w:hint="eastAsia"/>
        </w:rPr>
        <w:t>树中，满足平衡二叉树定义的是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1245"/>
        <w:gridCol w:w="435"/>
        <w:gridCol w:w="1363"/>
        <w:gridCol w:w="495"/>
        <w:gridCol w:w="1185"/>
        <w:gridCol w:w="495"/>
        <w:gridCol w:w="1215"/>
      </w:tblGrid>
      <w:tr w:rsidR="002B0D5A">
        <w:tc>
          <w:tcPr>
            <w:tcW w:w="48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A.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295275" cy="4476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B.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514350" cy="476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C.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476250" cy="6286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D.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504825" cy="762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D5A" w:rsidRDefault="00E25FC2">
      <w:pPr>
        <w:ind w:leftChars="-104" w:left="-218"/>
      </w:pPr>
      <w:r>
        <w:rPr>
          <w:rFonts w:hint="eastAsia"/>
        </w:rPr>
        <w:t xml:space="preserve">  5. </w:t>
      </w:r>
      <w:r>
        <w:rPr>
          <w:rFonts w:hint="eastAsia"/>
        </w:rPr>
        <w:t>已知一棵完全二叉树的第</w:t>
      </w:r>
      <w:r>
        <w:rPr>
          <w:rFonts w:hint="eastAsia"/>
        </w:rPr>
        <w:t>6</w:t>
      </w:r>
      <w:r>
        <w:rPr>
          <w:rFonts w:hint="eastAsia"/>
        </w:rPr>
        <w:t>层（</w:t>
      </w:r>
      <w:proofErr w:type="gramStart"/>
      <w:r>
        <w:rPr>
          <w:rFonts w:hint="eastAsia"/>
        </w:rPr>
        <w:t>设根为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层）有</w:t>
      </w:r>
      <w:r>
        <w:rPr>
          <w:rFonts w:hint="eastAsia"/>
        </w:rPr>
        <w:t>8</w:t>
      </w:r>
      <w:r>
        <w:rPr>
          <w:rFonts w:hint="eastAsia"/>
        </w:rPr>
        <w:t>个叶子结点，则该完全二叉树的结点个数最多是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leftChars="-104" w:left="-218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  39</w:t>
      </w:r>
      <w:proofErr w:type="gramEnd"/>
      <w:r>
        <w:rPr>
          <w:rFonts w:hint="eastAsia"/>
        </w:rPr>
        <w:t xml:space="preserve">           B  52           C  111             D   119</w:t>
      </w:r>
    </w:p>
    <w:p w:rsidR="002B0D5A" w:rsidRDefault="00E25FC2">
      <w:pPr>
        <w:ind w:leftChars="-104" w:left="-218"/>
      </w:pPr>
      <w:r>
        <w:rPr>
          <w:rFonts w:hint="eastAsia"/>
        </w:rPr>
        <w:t xml:space="preserve">  6.</w:t>
      </w:r>
      <w:r>
        <w:rPr>
          <w:rFonts w:hint="eastAsia"/>
        </w:rPr>
        <w:t>将森林转换为对应的二叉树，若在二叉树中，结点</w:t>
      </w:r>
      <w:r>
        <w:rPr>
          <w:rFonts w:hint="eastAsia"/>
        </w:rPr>
        <w:t>u</w:t>
      </w:r>
      <w:r>
        <w:rPr>
          <w:rFonts w:hint="eastAsia"/>
        </w:rPr>
        <w:t>是结点</w:t>
      </w:r>
      <w:r>
        <w:rPr>
          <w:rFonts w:hint="eastAsia"/>
        </w:rPr>
        <w:t>v</w:t>
      </w:r>
      <w:r>
        <w:rPr>
          <w:rFonts w:hint="eastAsia"/>
        </w:rPr>
        <w:t>的父结点的父结点，则在原来的森林中，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可能具有的关系是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leftChars="-104" w:left="-218" w:firstLineChars="200" w:firstLine="420"/>
      </w:pPr>
      <w:r>
        <w:rPr>
          <w:rFonts w:hint="eastAsia"/>
        </w:rPr>
        <w:t>Ⅰ</w:t>
      </w:r>
      <w:r>
        <w:rPr>
          <w:rFonts w:hint="eastAsia"/>
        </w:rPr>
        <w:t xml:space="preserve"> </w:t>
      </w:r>
      <w:r>
        <w:rPr>
          <w:rFonts w:hint="eastAsia"/>
        </w:rPr>
        <w:t>父子关系</w:t>
      </w:r>
      <w:r>
        <w:rPr>
          <w:rFonts w:hint="eastAsia"/>
        </w:rPr>
        <w:t xml:space="preserve">   </w:t>
      </w:r>
      <w:r>
        <w:rPr>
          <w:rFonts w:hint="eastAsia"/>
        </w:rPr>
        <w:t>Ⅱ</w:t>
      </w:r>
      <w:r>
        <w:rPr>
          <w:rFonts w:hint="eastAsia"/>
        </w:rPr>
        <w:t xml:space="preserve"> </w:t>
      </w:r>
      <w:r>
        <w:rPr>
          <w:rFonts w:hint="eastAsia"/>
        </w:rPr>
        <w:t>兄弟关系</w:t>
      </w:r>
      <w:r>
        <w:rPr>
          <w:rFonts w:hint="eastAsia"/>
        </w:rPr>
        <w:t xml:space="preserve">   </w:t>
      </w:r>
      <w:r>
        <w:rPr>
          <w:rFonts w:hint="eastAsia"/>
        </w:rPr>
        <w:t>Ⅲ</w:t>
      </w:r>
      <w:r>
        <w:rPr>
          <w:rFonts w:hint="eastAsia"/>
        </w:rPr>
        <w:t xml:space="preserve">  u</w:t>
      </w:r>
      <w:r>
        <w:rPr>
          <w:rFonts w:hint="eastAsia"/>
        </w:rPr>
        <w:t>的父结点与</w:t>
      </w:r>
      <w:r>
        <w:rPr>
          <w:rFonts w:hint="eastAsia"/>
        </w:rPr>
        <w:t>v</w:t>
      </w:r>
      <w:r>
        <w:rPr>
          <w:rFonts w:hint="eastAsia"/>
        </w:rPr>
        <w:t>父结点是兄弟关系</w:t>
      </w:r>
      <w:r>
        <w:rPr>
          <w:rFonts w:hint="eastAsia"/>
        </w:rPr>
        <w:t xml:space="preserve"> </w:t>
      </w:r>
    </w:p>
    <w:p w:rsidR="002B0D5A" w:rsidRDefault="00E25FC2">
      <w:pPr>
        <w:numPr>
          <w:ilvl w:val="0"/>
          <w:numId w:val="3"/>
        </w:numPr>
        <w:ind w:leftChars="-104" w:left="-218" w:firstLineChars="200" w:firstLine="420"/>
      </w:pPr>
      <w:r>
        <w:rPr>
          <w:rFonts w:hint="eastAsia"/>
        </w:rPr>
        <w:t>只有Ⅱ</w:t>
      </w:r>
      <w:r>
        <w:rPr>
          <w:rFonts w:hint="eastAsia"/>
        </w:rPr>
        <w:t xml:space="preserve">     B </w:t>
      </w:r>
      <w:r>
        <w:rPr>
          <w:rFonts w:hint="eastAsia"/>
        </w:rPr>
        <w:t>Ⅰ和Ⅱ</w:t>
      </w:r>
      <w:r>
        <w:rPr>
          <w:rFonts w:hint="eastAsia"/>
        </w:rPr>
        <w:t xml:space="preserve">       C  </w:t>
      </w:r>
      <w:r>
        <w:rPr>
          <w:rFonts w:hint="eastAsia"/>
        </w:rPr>
        <w:t>Ⅰ和Ⅲ</w:t>
      </w:r>
      <w:r>
        <w:rPr>
          <w:rFonts w:hint="eastAsia"/>
        </w:rPr>
        <w:t xml:space="preserve">        D </w:t>
      </w:r>
      <w:r>
        <w:rPr>
          <w:rFonts w:hint="eastAsia"/>
        </w:rPr>
        <w:t>Ⅰ、Ⅱ和Ⅲ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lastRenderedPageBreak/>
        <w:t>下列关于无向连通图特性的叙述中，正确的是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leftChars="-104" w:left="-218" w:firstLineChars="200" w:firstLine="420"/>
      </w:pPr>
      <w:proofErr w:type="gramStart"/>
      <w:r>
        <w:rPr>
          <w:rFonts w:hint="eastAsia"/>
        </w:rPr>
        <w:t>Ⅰ所有</w:t>
      </w:r>
      <w:proofErr w:type="gramEnd"/>
      <w:r>
        <w:rPr>
          <w:rFonts w:hint="eastAsia"/>
        </w:rPr>
        <w:t>顶点的度之和为偶数</w:t>
      </w:r>
      <w:r>
        <w:rPr>
          <w:rFonts w:hint="eastAsia"/>
        </w:rPr>
        <w:t xml:space="preserve">   </w:t>
      </w:r>
      <w:r>
        <w:rPr>
          <w:rFonts w:hint="eastAsia"/>
        </w:rPr>
        <w:t>Ⅱ</w:t>
      </w:r>
      <w:r>
        <w:rPr>
          <w:rFonts w:hint="eastAsia"/>
        </w:rPr>
        <w:t xml:space="preserve"> </w:t>
      </w:r>
      <w:r>
        <w:rPr>
          <w:rFonts w:hint="eastAsia"/>
        </w:rPr>
        <w:t>边数大于顶点个数减</w:t>
      </w:r>
      <w:r>
        <w:rPr>
          <w:rFonts w:hint="eastAsia"/>
        </w:rPr>
        <w:t xml:space="preserve">1  </w:t>
      </w:r>
    </w:p>
    <w:p w:rsidR="002B0D5A" w:rsidRDefault="00E25FC2">
      <w:pPr>
        <w:ind w:leftChars="-104" w:left="-218"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Ⅲ</w:t>
      </w:r>
      <w:r>
        <w:rPr>
          <w:rFonts w:hint="eastAsia"/>
        </w:rPr>
        <w:t xml:space="preserve">  </w:t>
      </w:r>
      <w:r>
        <w:rPr>
          <w:rFonts w:hint="eastAsia"/>
        </w:rPr>
        <w:t>至少有一个顶点的度为</w:t>
      </w:r>
      <w:r>
        <w:rPr>
          <w:rFonts w:hint="eastAsia"/>
        </w:rPr>
        <w:t>1</w:t>
      </w:r>
    </w:p>
    <w:p w:rsidR="002B0D5A" w:rsidRDefault="00E25FC2">
      <w:pPr>
        <w:ind w:leftChars="96" w:left="202"/>
      </w:pPr>
      <w:r>
        <w:rPr>
          <w:rFonts w:hint="eastAsia"/>
        </w:rPr>
        <w:t xml:space="preserve">A. </w:t>
      </w:r>
      <w:r>
        <w:rPr>
          <w:rFonts w:hint="eastAsia"/>
        </w:rPr>
        <w:t>只有Ⅰ</w:t>
      </w:r>
      <w:r>
        <w:rPr>
          <w:rFonts w:hint="eastAsia"/>
        </w:rPr>
        <w:t xml:space="preserve">     B </w:t>
      </w:r>
      <w:r>
        <w:rPr>
          <w:rFonts w:hint="eastAsia"/>
        </w:rPr>
        <w:t>只有Ⅱ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 xml:space="preserve">C  </w:t>
      </w:r>
      <w:r>
        <w:rPr>
          <w:rFonts w:hint="eastAsia"/>
        </w:rPr>
        <w:t>Ⅰ</w:t>
      </w:r>
      <w:proofErr w:type="gramEnd"/>
      <w:r>
        <w:rPr>
          <w:rFonts w:hint="eastAsia"/>
        </w:rPr>
        <w:t>和Ⅱ</w:t>
      </w:r>
      <w:r>
        <w:rPr>
          <w:rFonts w:hint="eastAsia"/>
        </w:rPr>
        <w:t xml:space="preserve">       D </w:t>
      </w:r>
      <w:r>
        <w:rPr>
          <w:rFonts w:hint="eastAsia"/>
        </w:rPr>
        <w:t>Ⅰ和Ⅲ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下列叙述中，不符合</w:t>
      </w:r>
      <w:r>
        <w:rPr>
          <w:rFonts w:hint="eastAsia"/>
        </w:rPr>
        <w:t xml:space="preserve"> m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树定义要求的是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A  </w:t>
      </w:r>
      <w:r>
        <w:rPr>
          <w:rFonts w:hint="eastAsia"/>
        </w:rPr>
        <w:t>根结点最多有</w:t>
      </w:r>
      <w:r>
        <w:rPr>
          <w:rFonts w:hint="eastAsia"/>
        </w:rPr>
        <w:t>m</w:t>
      </w:r>
      <w:r>
        <w:rPr>
          <w:rFonts w:hint="eastAsia"/>
        </w:rPr>
        <w:t>棵子树</w:t>
      </w:r>
      <w:r>
        <w:rPr>
          <w:rFonts w:hint="eastAsia"/>
        </w:rPr>
        <w:t xml:space="preserve">            B  </w:t>
      </w:r>
      <w:r>
        <w:rPr>
          <w:rFonts w:hint="eastAsia"/>
        </w:rPr>
        <w:t>所有叶结点都在同一层上</w:t>
      </w:r>
      <w:r>
        <w:rPr>
          <w:rFonts w:hint="eastAsia"/>
        </w:rPr>
        <w:t xml:space="preserve">           </w:t>
      </w:r>
    </w:p>
    <w:p w:rsidR="002B0D5A" w:rsidRDefault="00E25FC2">
      <w:r>
        <w:rPr>
          <w:rFonts w:hint="eastAsia"/>
        </w:rPr>
        <w:t xml:space="preserve"> C  </w:t>
      </w:r>
      <w:r>
        <w:rPr>
          <w:rFonts w:hint="eastAsia"/>
        </w:rPr>
        <w:t>各结点内关键字均升序或降序排列</w:t>
      </w:r>
      <w:r>
        <w:rPr>
          <w:rFonts w:hint="eastAsia"/>
        </w:rPr>
        <w:t xml:space="preserve">   D   </w:t>
      </w:r>
      <w:r>
        <w:rPr>
          <w:rFonts w:hint="eastAsia"/>
        </w:rPr>
        <w:t>叶结点之间通过指针链接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已知关键字序列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是小根堆（最小堆），插入关键字</w:t>
      </w:r>
      <w:r>
        <w:rPr>
          <w:rFonts w:hint="eastAsia"/>
        </w:rPr>
        <w:t>3</w:t>
      </w:r>
      <w:r>
        <w:rPr>
          <w:rFonts w:hint="eastAsia"/>
        </w:rPr>
        <w:t>，调整后得到的小根堆是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ind w:firstLineChars="200" w:firstLine="420"/>
      </w:pPr>
      <w:r>
        <w:rPr>
          <w:rFonts w:hint="eastAsia"/>
        </w:rPr>
        <w:t>A  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 xml:space="preserve">19     </w:t>
      </w:r>
    </w:p>
    <w:p w:rsidR="002B0D5A" w:rsidRDefault="00E25FC2">
      <w:pPr>
        <w:ind w:firstLineChars="200" w:firstLine="420"/>
      </w:pPr>
      <w:r>
        <w:rPr>
          <w:rFonts w:hint="eastAsia"/>
        </w:rPr>
        <w:t>B  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</w:p>
    <w:p w:rsidR="002B0D5A" w:rsidRDefault="00E25FC2">
      <w:pPr>
        <w:ind w:firstLineChars="200" w:firstLine="420"/>
      </w:pPr>
      <w:r>
        <w:rPr>
          <w:rFonts w:hint="eastAsia"/>
        </w:rPr>
        <w:t>C  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 xml:space="preserve">19     </w:t>
      </w:r>
    </w:p>
    <w:p w:rsidR="002B0D5A" w:rsidRDefault="00E25FC2">
      <w:pPr>
        <w:ind w:firstLineChars="200" w:firstLine="420"/>
      </w:pPr>
      <w:r>
        <w:rPr>
          <w:rFonts w:hint="eastAsia"/>
        </w:rPr>
        <w:t>D  3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2B0D5A" w:rsidRDefault="00E25FC2">
      <w:pPr>
        <w:numPr>
          <w:ilvl w:val="0"/>
          <w:numId w:val="4"/>
        </w:numPr>
      </w:pP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元素序列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是采用下列排序方法</w:t>
      </w:r>
      <w:proofErr w:type="gramStart"/>
      <w:r>
        <w:rPr>
          <w:rFonts w:hint="eastAsia"/>
        </w:rPr>
        <w:t>之一得到</w:t>
      </w:r>
      <w:proofErr w:type="gramEnd"/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趟排序后的结果，则该排序算法只能是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  A  </w:t>
      </w:r>
      <w:r>
        <w:rPr>
          <w:rFonts w:hint="eastAsia"/>
        </w:rPr>
        <w:t>起泡排序</w:t>
      </w:r>
      <w:r>
        <w:rPr>
          <w:rFonts w:hint="eastAsia"/>
        </w:rPr>
        <w:t xml:space="preserve">   B  </w:t>
      </w:r>
      <w:r>
        <w:rPr>
          <w:rFonts w:hint="eastAsia"/>
        </w:rPr>
        <w:t>插入排序</w:t>
      </w:r>
      <w:r>
        <w:rPr>
          <w:rFonts w:hint="eastAsia"/>
        </w:rPr>
        <w:t xml:space="preserve">   C  </w:t>
      </w:r>
      <w:r>
        <w:rPr>
          <w:rFonts w:hint="eastAsia"/>
        </w:rPr>
        <w:t>选择排序</w:t>
      </w:r>
      <w:r>
        <w:rPr>
          <w:rFonts w:hint="eastAsia"/>
        </w:rPr>
        <w:t xml:space="preserve">   D   </w:t>
      </w:r>
      <w:r>
        <w:rPr>
          <w:rFonts w:hint="eastAsia"/>
        </w:rPr>
        <w:t>二路归并排序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若元素</w:t>
      </w:r>
      <w:proofErr w:type="spellStart"/>
      <w:r>
        <w:rPr>
          <w:rFonts w:hint="eastAsia"/>
        </w:rPr>
        <w:t>a,b,c,d,e,f</w:t>
      </w:r>
      <w:proofErr w:type="spellEnd"/>
      <w:r>
        <w:rPr>
          <w:rFonts w:hint="eastAsia"/>
        </w:rPr>
        <w:t>依次进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，允许进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操作交替进行，但不允许连续三次进行退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工作，则不可能得到的出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 A  </w:t>
      </w:r>
      <w:proofErr w:type="spellStart"/>
      <w:r>
        <w:rPr>
          <w:rFonts w:hint="eastAsia"/>
        </w:rPr>
        <w:t>d,c,e,b,f,a</w:t>
      </w:r>
      <w:proofErr w:type="spellEnd"/>
      <w:r>
        <w:rPr>
          <w:rFonts w:hint="eastAsia"/>
        </w:rPr>
        <w:t xml:space="preserve">    B  </w:t>
      </w:r>
      <w:proofErr w:type="spellStart"/>
      <w:r>
        <w:rPr>
          <w:rFonts w:hint="eastAsia"/>
        </w:rPr>
        <w:t>c,b,d,a,e,f</w:t>
      </w:r>
      <w:proofErr w:type="spellEnd"/>
      <w:r>
        <w:rPr>
          <w:rFonts w:hint="eastAsia"/>
        </w:rPr>
        <w:t xml:space="preserve">       C  </w:t>
      </w:r>
      <w:proofErr w:type="spellStart"/>
      <w:r>
        <w:rPr>
          <w:rFonts w:hint="eastAsia"/>
        </w:rPr>
        <w:t>b,c,a,e,f,d</w:t>
      </w:r>
      <w:proofErr w:type="spellEnd"/>
      <w:r>
        <w:rPr>
          <w:rFonts w:hint="eastAsia"/>
        </w:rPr>
        <w:t xml:space="preserve">     D   </w:t>
      </w:r>
      <w:proofErr w:type="spellStart"/>
      <w:r>
        <w:rPr>
          <w:rFonts w:hint="eastAsia"/>
        </w:rPr>
        <w:t>a,f,e,d,c,b</w:t>
      </w:r>
      <w:proofErr w:type="spellEnd"/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某队列允许在其两端进行入队操作，但仅允许在一端进行出队操作。若元素</w:t>
      </w:r>
      <w:proofErr w:type="spellStart"/>
      <w:r>
        <w:rPr>
          <w:rFonts w:hint="eastAsia"/>
        </w:rPr>
        <w:t>a,b,c,d,e</w:t>
      </w:r>
      <w:proofErr w:type="spellEnd"/>
      <w:r>
        <w:rPr>
          <w:rFonts w:hint="eastAsia"/>
        </w:rPr>
        <w:t>依次入此队列后再进行出队操作，则不可能得到的顺序是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b,a,c,d,e</w:t>
      </w:r>
      <w:proofErr w:type="spellEnd"/>
      <w:r>
        <w:rPr>
          <w:rFonts w:hint="eastAsia"/>
        </w:rPr>
        <w:t xml:space="preserve">         B  </w:t>
      </w:r>
      <w:proofErr w:type="spellStart"/>
      <w:r>
        <w:rPr>
          <w:rFonts w:hint="eastAsia"/>
        </w:rPr>
        <w:t>d,b,a,c,e</w:t>
      </w:r>
      <w:proofErr w:type="spellEnd"/>
      <w:r>
        <w:rPr>
          <w:rFonts w:hint="eastAsia"/>
        </w:rPr>
        <w:t xml:space="preserve">       C  </w:t>
      </w:r>
      <w:proofErr w:type="spellStart"/>
      <w:r>
        <w:rPr>
          <w:rFonts w:hint="eastAsia"/>
        </w:rPr>
        <w:t>d,b,c,a,e</w:t>
      </w:r>
      <w:proofErr w:type="spellEnd"/>
      <w:r>
        <w:rPr>
          <w:rFonts w:hint="eastAsia"/>
        </w:rPr>
        <w:t xml:space="preserve">     D   </w:t>
      </w:r>
      <w:proofErr w:type="spellStart"/>
      <w:r>
        <w:rPr>
          <w:rFonts w:hint="eastAsia"/>
        </w:rPr>
        <w:t>e,c,b,a,d</w:t>
      </w:r>
      <w:proofErr w:type="spellEnd"/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下列线索二叉树中（用虚线表示线索），符合后序线索树定义的是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5"/>
        <w:gridCol w:w="2691"/>
        <w:gridCol w:w="665"/>
        <w:gridCol w:w="2994"/>
      </w:tblGrid>
      <w:tr w:rsidR="002B0D5A">
        <w:trPr>
          <w:jc w:val="center"/>
        </w:trPr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A.</w:t>
            </w:r>
          </w:p>
        </w:tc>
        <w:tc>
          <w:tcPr>
            <w:tcW w:w="2691" w:type="dxa"/>
            <w:tcBorders>
              <w:tl2br w:val="nil"/>
              <w:tr2bl w:val="nil"/>
            </w:tcBorders>
            <w:vAlign w:val="center"/>
          </w:tcPr>
          <w:p w:rsidR="002B0D5A" w:rsidRDefault="000F7FC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214755" cy="9239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5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B.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1609725" cy="942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5A">
        <w:trPr>
          <w:jc w:val="center"/>
        </w:trPr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C.</w:t>
            </w:r>
          </w:p>
        </w:tc>
        <w:tc>
          <w:tcPr>
            <w:tcW w:w="2691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1571625" cy="9429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l2br w:val="nil"/>
              <w:tr2bl w:val="nil"/>
            </w:tcBorders>
            <w:vAlign w:val="center"/>
          </w:tcPr>
          <w:p w:rsidR="002B0D5A" w:rsidRDefault="00E25FC2">
            <w:r>
              <w:rPr>
                <w:rFonts w:hint="eastAsia"/>
              </w:rPr>
              <w:t>D.</w:t>
            </w:r>
          </w:p>
        </w:tc>
        <w:tc>
          <w:tcPr>
            <w:tcW w:w="2994" w:type="dxa"/>
            <w:tcBorders>
              <w:tl2br w:val="nil"/>
              <w:tr2bl w:val="nil"/>
            </w:tcBorders>
            <w:vAlign w:val="center"/>
          </w:tcPr>
          <w:p w:rsidR="002B0D5A" w:rsidRDefault="000F7FCE">
            <w:r>
              <w:rPr>
                <w:noProof/>
              </w:rPr>
              <w:drawing>
                <wp:inline distT="0" distB="0" distL="0" distR="0">
                  <wp:extent cx="1390650" cy="10858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lastRenderedPageBreak/>
        <w:t>在下列所示的平衡二叉树中，插入关键字</w:t>
      </w:r>
      <w:r>
        <w:rPr>
          <w:rFonts w:hint="eastAsia"/>
        </w:rPr>
        <w:t>48</w:t>
      </w:r>
      <w:r>
        <w:rPr>
          <w:rFonts w:hint="eastAsia"/>
        </w:rPr>
        <w:t>后得到一棵新平衡二叉树。在新平衡二叉树中，关键字</w:t>
      </w:r>
      <w:r>
        <w:rPr>
          <w:rFonts w:hint="eastAsia"/>
        </w:rPr>
        <w:t>37</w:t>
      </w:r>
      <w:r>
        <w:rPr>
          <w:rFonts w:hint="eastAsia"/>
        </w:rPr>
        <w:t>所在结点的左、</w:t>
      </w:r>
      <w:proofErr w:type="gramStart"/>
      <w:r>
        <w:rPr>
          <w:rFonts w:hint="eastAsia"/>
        </w:rPr>
        <w:t>右子结点</w:t>
      </w:r>
      <w:proofErr w:type="gramEnd"/>
      <w:r>
        <w:rPr>
          <w:rFonts w:hint="eastAsia"/>
        </w:rPr>
        <w:t>中保存的关键字分别是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0F7FCE">
      <w:pPr>
        <w:jc w:val="center"/>
      </w:pPr>
      <w:r>
        <w:rPr>
          <w:noProof/>
        </w:rPr>
        <w:drawing>
          <wp:inline distT="0" distB="0" distL="0" distR="0">
            <wp:extent cx="1181100" cy="981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5A" w:rsidRDefault="00E25FC2">
      <w:r>
        <w:rPr>
          <w:rFonts w:hint="eastAsia"/>
        </w:rPr>
        <w:t>A  13</w:t>
      </w:r>
      <w:r>
        <w:rPr>
          <w:rFonts w:hint="eastAsia"/>
        </w:rPr>
        <w:t>、</w:t>
      </w:r>
      <w:r>
        <w:rPr>
          <w:rFonts w:hint="eastAsia"/>
        </w:rPr>
        <w:t>48         B  24</w:t>
      </w:r>
      <w:r>
        <w:rPr>
          <w:rFonts w:hint="eastAsia"/>
        </w:rPr>
        <w:t>、</w:t>
      </w:r>
      <w:r>
        <w:rPr>
          <w:rFonts w:hint="eastAsia"/>
        </w:rPr>
        <w:t>48       C  24</w:t>
      </w:r>
      <w:r>
        <w:rPr>
          <w:rFonts w:hint="eastAsia"/>
        </w:rPr>
        <w:t>、</w:t>
      </w:r>
      <w:r>
        <w:rPr>
          <w:rFonts w:hint="eastAsia"/>
        </w:rPr>
        <w:t>53     D   24</w:t>
      </w:r>
      <w:r>
        <w:rPr>
          <w:rFonts w:hint="eastAsia"/>
        </w:rPr>
        <w:t>、</w:t>
      </w:r>
      <w:r>
        <w:rPr>
          <w:rFonts w:hint="eastAsia"/>
        </w:rPr>
        <w:t>90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在一棵度为</w:t>
      </w:r>
      <w:r>
        <w:rPr>
          <w:rFonts w:hint="eastAsia"/>
        </w:rPr>
        <w:t>4</w:t>
      </w:r>
      <w:r>
        <w:rPr>
          <w:rFonts w:hint="eastAsia"/>
        </w:rPr>
        <w:t>的树</w:t>
      </w:r>
      <w:r>
        <w:rPr>
          <w:rFonts w:hint="eastAsia"/>
        </w:rPr>
        <w:t>T</w:t>
      </w:r>
      <w:r>
        <w:rPr>
          <w:rFonts w:hint="eastAsia"/>
        </w:rPr>
        <w:t>中，若有</w:t>
      </w:r>
      <w:r>
        <w:rPr>
          <w:rFonts w:hint="eastAsia"/>
        </w:rPr>
        <w:t>20</w:t>
      </w:r>
      <w:r>
        <w:rPr>
          <w:rFonts w:hint="eastAsia"/>
        </w:rPr>
        <w:t>个度为</w:t>
      </w:r>
      <w:r>
        <w:rPr>
          <w:rFonts w:hint="eastAsia"/>
        </w:rPr>
        <w:t>4</w:t>
      </w:r>
      <w:r>
        <w:rPr>
          <w:rFonts w:hint="eastAsia"/>
        </w:rPr>
        <w:t>的结点，</w:t>
      </w:r>
      <w:r>
        <w:rPr>
          <w:rFonts w:hint="eastAsia"/>
        </w:rPr>
        <w:t>10</w:t>
      </w:r>
      <w:r>
        <w:rPr>
          <w:rFonts w:hint="eastAsia"/>
        </w:rPr>
        <w:t>个度为</w:t>
      </w:r>
      <w:r>
        <w:rPr>
          <w:rFonts w:hint="eastAsia"/>
        </w:rPr>
        <w:t>3</w:t>
      </w:r>
      <w:r>
        <w:rPr>
          <w:rFonts w:hint="eastAsia"/>
        </w:rPr>
        <w:t>的结点，</w:t>
      </w:r>
      <w:r>
        <w:rPr>
          <w:rFonts w:hint="eastAsia"/>
        </w:rPr>
        <w:t>1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的结点，</w:t>
      </w:r>
      <w:proofErr w:type="gramStart"/>
      <w:r>
        <w:rPr>
          <w:rFonts w:hint="eastAsia"/>
        </w:rPr>
        <w:t>则树</w:t>
      </w:r>
      <w:proofErr w:type="gramEnd"/>
      <w:r>
        <w:rPr>
          <w:rFonts w:hint="eastAsia"/>
        </w:rPr>
        <w:t>T</w:t>
      </w:r>
      <w:r>
        <w:rPr>
          <w:rFonts w:hint="eastAsia"/>
        </w:rPr>
        <w:t>的叶结点个数是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41</w:t>
      </w:r>
      <w:proofErr w:type="gramEnd"/>
      <w:r>
        <w:rPr>
          <w:rFonts w:hint="eastAsia"/>
        </w:rPr>
        <w:t xml:space="preserve">        B  82      C  113     D   122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对</w:t>
      </w:r>
      <w:r>
        <w:rPr>
          <w:rFonts w:hint="eastAsia"/>
        </w:rPr>
        <w:t>n(n</w:t>
      </w:r>
      <w:r>
        <w:t>≥</w:t>
      </w:r>
      <w:r>
        <w:rPr>
          <w:rFonts w:hint="eastAsia"/>
        </w:rPr>
        <w:t>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权值均不相同的字符构成哈夫曼树。下列关于该哈夫曼树的叙述中，错误的是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5"/>
        </w:numPr>
      </w:pPr>
      <w:r>
        <w:rPr>
          <w:rFonts w:hint="eastAsia"/>
        </w:rPr>
        <w:t>该树一定是一棵完全二叉树</w:t>
      </w:r>
      <w:r>
        <w:rPr>
          <w:rFonts w:hint="eastAsia"/>
        </w:rPr>
        <w:t xml:space="preserve">    B. </w:t>
      </w:r>
      <w:r>
        <w:rPr>
          <w:rFonts w:hint="eastAsia"/>
        </w:rPr>
        <w:t>树中一定没有度为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2B0D5A" w:rsidRDefault="00E25FC2">
      <w:r>
        <w:rPr>
          <w:rFonts w:hint="eastAsia"/>
        </w:rPr>
        <w:t xml:space="preserve">C. </w:t>
      </w:r>
      <w:r>
        <w:rPr>
          <w:rFonts w:hint="eastAsia"/>
        </w:rPr>
        <w:t>树中两个权值最小的结点一定是兄弟结点</w:t>
      </w:r>
    </w:p>
    <w:p w:rsidR="002B0D5A" w:rsidRDefault="00E25FC2">
      <w:r>
        <w:rPr>
          <w:rFonts w:hint="eastAsia"/>
        </w:rPr>
        <w:t xml:space="preserve">D. </w:t>
      </w:r>
      <w:r>
        <w:rPr>
          <w:rFonts w:hint="eastAsia"/>
        </w:rPr>
        <w:t>树中任一非叶结点的权值一定不小于下一层任一结点的权值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若无向图</w:t>
      </w:r>
      <w:r>
        <w:rPr>
          <w:rFonts w:hint="eastAsia"/>
        </w:rPr>
        <w:t>G</w:t>
      </w:r>
      <w:r>
        <w:rPr>
          <w:rFonts w:hint="eastAsia"/>
        </w:rPr>
        <w:t>＝（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）中含</w:t>
      </w:r>
      <w:r>
        <w:rPr>
          <w:rFonts w:hint="eastAsia"/>
        </w:rPr>
        <w:t>7</w:t>
      </w:r>
      <w:r>
        <w:rPr>
          <w:rFonts w:hint="eastAsia"/>
        </w:rPr>
        <w:t>个顶点，则保证图</w:t>
      </w:r>
      <w:r>
        <w:rPr>
          <w:rFonts w:hint="eastAsia"/>
        </w:rPr>
        <w:t>G</w:t>
      </w:r>
      <w:r>
        <w:rPr>
          <w:rFonts w:hint="eastAsia"/>
        </w:rPr>
        <w:t>在任何情况下都是连通的，则需要的边数最少是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6</w:t>
      </w:r>
      <w:proofErr w:type="gramEnd"/>
      <w:r>
        <w:rPr>
          <w:rFonts w:hint="eastAsia"/>
        </w:rPr>
        <w:t xml:space="preserve">       B  15      C  16     D   21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18.</w:t>
      </w:r>
      <w:r>
        <w:rPr>
          <w:rFonts w:hint="eastAsia"/>
        </w:rPr>
        <w:t>对下图进行拓扑排序，可以得到不同的拓扑序列的个数是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4</w:t>
      </w:r>
      <w:proofErr w:type="gramEnd"/>
      <w:r>
        <w:rPr>
          <w:rFonts w:hint="eastAsia"/>
        </w:rPr>
        <w:t xml:space="preserve">       B  3      C  2     D   1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已知长度为</w:t>
      </w:r>
      <w:r>
        <w:rPr>
          <w:rFonts w:hint="eastAsia"/>
        </w:rPr>
        <w:t>16</w:t>
      </w:r>
      <w:r>
        <w:rPr>
          <w:rFonts w:hint="eastAsia"/>
        </w:rPr>
        <w:t>的顺序表</w:t>
      </w:r>
      <w:r>
        <w:rPr>
          <w:rFonts w:hint="eastAsia"/>
        </w:rPr>
        <w:t>L</w:t>
      </w:r>
      <w:r>
        <w:rPr>
          <w:rFonts w:hint="eastAsia"/>
        </w:rPr>
        <w:t>，其元素按关键字有序排列。若采用折半查找法查找一个</w:t>
      </w:r>
      <w:r>
        <w:rPr>
          <w:rFonts w:hint="eastAsia"/>
        </w:rPr>
        <w:t>L</w:t>
      </w:r>
      <w:r>
        <w:rPr>
          <w:rFonts w:hint="eastAsia"/>
        </w:rPr>
        <w:t>中不存在的元素，则关键字的比较次数最多是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roofErr w:type="gramStart"/>
      <w:r>
        <w:rPr>
          <w:rFonts w:hint="eastAsia"/>
        </w:rPr>
        <w:t>A  4</w:t>
      </w:r>
      <w:proofErr w:type="gramEnd"/>
      <w:r>
        <w:rPr>
          <w:rFonts w:hint="eastAsia"/>
        </w:rPr>
        <w:t xml:space="preserve">       B  5      C  6     D   7</w:t>
      </w:r>
    </w:p>
    <w:p w:rsidR="002B0D5A" w:rsidRDefault="00E25FC2">
      <w:pPr>
        <w:numPr>
          <w:ilvl w:val="0"/>
          <w:numId w:val="4"/>
        </w:numPr>
      </w:pPr>
      <w:r>
        <w:rPr>
          <w:rFonts w:hint="eastAsia"/>
        </w:rPr>
        <w:t>采用递归方式对顺序表进行快速排序。下列关于递归次数的叙述中，正确的是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递归次数与初始数据的排列次序无关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每次划分后，先处理较长的分区可以减少递归次数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每次划分后，先处理较短的分区可以减少递归次数</w:t>
      </w:r>
    </w:p>
    <w:p w:rsidR="002B0D5A" w:rsidRDefault="00E25FC2">
      <w:pPr>
        <w:numPr>
          <w:ilvl w:val="0"/>
          <w:numId w:val="6"/>
        </w:numPr>
      </w:pPr>
      <w:r>
        <w:rPr>
          <w:rFonts w:hint="eastAsia"/>
        </w:rPr>
        <w:t>递归次数与每次划分后得到的分区处理顺序无关</w:t>
      </w:r>
    </w:p>
    <w:p w:rsidR="002B0D5A" w:rsidRDefault="00E25FC2">
      <w:pPr>
        <w:numPr>
          <w:ilvl w:val="0"/>
          <w:numId w:val="7"/>
        </w:numPr>
      </w:pPr>
      <w:r>
        <w:rPr>
          <w:rFonts w:hint="eastAsia"/>
        </w:rPr>
        <w:t>对一组数据（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）进行排序，若前三趟排序结果如下，</w:t>
      </w:r>
    </w:p>
    <w:p w:rsidR="002B0D5A" w:rsidRDefault="00E25FC2">
      <w:r>
        <w:rPr>
          <w:rFonts w:hint="eastAsia"/>
        </w:rPr>
        <w:t>第一趟：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B0D5A" w:rsidRDefault="00E25FC2">
      <w:r>
        <w:rPr>
          <w:rFonts w:hint="eastAsia"/>
        </w:rPr>
        <w:t>第二趟：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B0D5A" w:rsidRDefault="00E25FC2">
      <w:r>
        <w:rPr>
          <w:rFonts w:hint="eastAsia"/>
        </w:rPr>
        <w:lastRenderedPageBreak/>
        <w:t>第三趟：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B0D5A" w:rsidRDefault="00E25FC2">
      <w:r>
        <w:rPr>
          <w:rFonts w:hint="eastAsia"/>
        </w:rPr>
        <w:t>则采用的排序方法可能是：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r>
        <w:rPr>
          <w:rFonts w:hint="eastAsia"/>
        </w:rPr>
        <w:t xml:space="preserve">A  </w:t>
      </w:r>
      <w:r>
        <w:rPr>
          <w:rFonts w:hint="eastAsia"/>
        </w:rPr>
        <w:t>起泡排序</w:t>
      </w:r>
      <w:r>
        <w:rPr>
          <w:rFonts w:hint="eastAsia"/>
        </w:rPr>
        <w:t xml:space="preserve">      B  </w:t>
      </w:r>
      <w:r>
        <w:rPr>
          <w:rFonts w:hint="eastAsia"/>
        </w:rPr>
        <w:t>希尔排序</w:t>
      </w:r>
      <w:r>
        <w:rPr>
          <w:rFonts w:hint="eastAsia"/>
        </w:rPr>
        <w:t xml:space="preserve">      C  </w:t>
      </w:r>
      <w:r>
        <w:rPr>
          <w:rFonts w:hint="eastAsia"/>
        </w:rPr>
        <w:t>归并排序</w:t>
      </w:r>
      <w:r>
        <w:rPr>
          <w:rFonts w:hint="eastAsia"/>
        </w:rPr>
        <w:t xml:space="preserve">     D   </w:t>
      </w:r>
      <w:r>
        <w:rPr>
          <w:rFonts w:hint="eastAsia"/>
        </w:rPr>
        <w:t>基数排序</w:t>
      </w:r>
    </w:p>
    <w:p w:rsidR="002B0D5A" w:rsidRDefault="00E25FC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判断题</w:t>
      </w:r>
      <w:r>
        <w:rPr>
          <w:rFonts w:hint="eastAsia"/>
          <w:b/>
          <w:bCs/>
        </w:rPr>
        <w:t xml:space="preserve"> </w:t>
      </w:r>
    </w:p>
    <w:p w:rsidR="002B0D5A" w:rsidRDefault="00E25FC2">
      <w:pPr>
        <w:numPr>
          <w:ilvl w:val="0"/>
          <w:numId w:val="8"/>
        </w:numPr>
        <w:rPr>
          <w:rFonts w:cs="宋体"/>
        </w:rPr>
      </w:pPr>
      <w:r>
        <w:rPr>
          <w:rFonts w:cs="宋体" w:hint="eastAsia"/>
        </w:rPr>
        <w:t>数据元素是数据的最小单位。（　　）</w:t>
      </w:r>
    </w:p>
    <w:p w:rsidR="002B0D5A" w:rsidRDefault="00E25FC2">
      <w:pPr>
        <w:numPr>
          <w:ilvl w:val="0"/>
          <w:numId w:val="8"/>
        </w:numPr>
        <w:rPr>
          <w:rFonts w:cs="宋体"/>
        </w:rPr>
      </w:pPr>
      <w:r>
        <w:rPr>
          <w:rFonts w:cs="宋体" w:hint="eastAsia"/>
        </w:rPr>
        <w:t>算法和程序没有区别，所以在数据结构中二者是通用的。（　　）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3、在</w:t>
      </w:r>
      <w:proofErr w:type="gramStart"/>
      <w:r>
        <w:rPr>
          <w:rFonts w:ascii="宋体" w:hAnsi="宋体" w:hint="eastAsia"/>
        </w:rPr>
        <w:t>对链队</w:t>
      </w:r>
      <w:proofErr w:type="gramEnd"/>
      <w:r>
        <w:rPr>
          <w:rFonts w:ascii="宋体" w:hAnsi="宋体" w:hint="eastAsia"/>
        </w:rPr>
        <w:t>(带头结点)</w:t>
      </w:r>
      <w:proofErr w:type="gramStart"/>
      <w:r>
        <w:rPr>
          <w:rFonts w:ascii="宋体" w:hAnsi="宋体" w:hint="eastAsia"/>
        </w:rPr>
        <w:t>做出队操作</w:t>
      </w:r>
      <w:proofErr w:type="gramEnd"/>
      <w:r>
        <w:rPr>
          <w:rFonts w:ascii="宋体" w:hAnsi="宋体" w:hint="eastAsia"/>
        </w:rPr>
        <w:t xml:space="preserve">时,不会改变front指针的值。（   ） 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4、循环队列中元素个数rear-front。 （   ）</w:t>
      </w:r>
    </w:p>
    <w:p w:rsidR="002B0D5A" w:rsidRDefault="00E25FC2">
      <w:pPr>
        <w:rPr>
          <w:rFonts w:cs="宋体"/>
        </w:rPr>
      </w:pPr>
      <w:r>
        <w:rPr>
          <w:rFonts w:cs="宋体" w:hint="eastAsia"/>
        </w:rPr>
        <w:t>5</w:t>
      </w:r>
      <w:r>
        <w:rPr>
          <w:rFonts w:cs="宋体" w:hint="eastAsia"/>
        </w:rPr>
        <w:t>、数组是一组连续的内存单元。（</w:t>
      </w:r>
      <w:r>
        <w:rPr>
          <w:rFonts w:cs="宋体" w:hint="eastAsia"/>
        </w:rPr>
        <w:t xml:space="preserve">   </w:t>
      </w:r>
      <w:r>
        <w:rPr>
          <w:rFonts w:cs="宋体" w:hint="eastAsia"/>
        </w:rPr>
        <w:t>）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6、一棵树中的叶子数一定等于与其对应的二叉树的叶子数。（   ）</w:t>
      </w:r>
    </w:p>
    <w:p w:rsidR="002B0D5A" w:rsidRDefault="00E25FC2">
      <w:pPr>
        <w:rPr>
          <w:rFonts w:ascii="宋体" w:hAnsi="宋体"/>
        </w:rPr>
      </w:pPr>
      <w:r>
        <w:rPr>
          <w:rFonts w:cs="宋体" w:hint="eastAsia"/>
        </w:rPr>
        <w:t>7</w:t>
      </w:r>
      <w:r>
        <w:rPr>
          <w:rFonts w:cs="宋体" w:hint="eastAsia"/>
        </w:rPr>
        <w:t>、</w:t>
      </w:r>
      <w:r>
        <w:rPr>
          <w:rFonts w:ascii="宋体" w:hAnsi="宋体" w:hint="eastAsia"/>
        </w:rPr>
        <w:t>一个树的叶子结点，在前序遍历和后序遍历下，皆以相同的相对位置出现。（   ）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>8、</w:t>
      </w:r>
      <w:proofErr w:type="gramStart"/>
      <w:r>
        <w:rPr>
          <w:rFonts w:ascii="宋体" w:hAnsi="宋体" w:hint="eastAsia"/>
        </w:rPr>
        <w:t>在链队中</w:t>
      </w:r>
      <w:proofErr w:type="gramEnd"/>
      <w:r>
        <w:rPr>
          <w:rFonts w:ascii="宋体" w:hAnsi="宋体" w:hint="eastAsia"/>
        </w:rPr>
        <w:t>,即使不设置尾指针也能进行入队操作。 （   ）</w:t>
      </w:r>
    </w:p>
    <w:p w:rsidR="002B0D5A" w:rsidRDefault="00E25FC2">
      <w:pPr>
        <w:rPr>
          <w:rFonts w:cs="宋体"/>
        </w:rPr>
      </w:pPr>
      <w:r>
        <w:rPr>
          <w:rFonts w:ascii="宋体" w:hAnsi="宋体" w:hint="eastAsia"/>
        </w:rPr>
        <w:t>9、</w:t>
      </w:r>
      <w:r>
        <w:rPr>
          <w:rFonts w:cs="宋体" w:hint="eastAsia"/>
        </w:rPr>
        <w:t>算法分析的目的是分析算法的效率以求改进（　　）。</w:t>
      </w:r>
    </w:p>
    <w:p w:rsidR="002B0D5A" w:rsidRDefault="00E25FC2">
      <w:pPr>
        <w:rPr>
          <w:rFonts w:ascii="宋体" w:hAnsi="宋体" w:cs="宋体"/>
          <w:szCs w:val="21"/>
        </w:rPr>
      </w:pPr>
      <w:r>
        <w:rPr>
          <w:rFonts w:cs="宋体" w:hint="eastAsia"/>
        </w:rPr>
        <w:t>10</w:t>
      </w:r>
      <w:r>
        <w:rPr>
          <w:rFonts w:cs="宋体" w:hint="eastAsia"/>
        </w:rPr>
        <w:t>、</w:t>
      </w:r>
      <w:r>
        <w:rPr>
          <w:rFonts w:ascii="宋体" w:hAnsi="宋体" w:cs="宋体" w:hint="eastAsia"/>
          <w:szCs w:val="21"/>
        </w:rPr>
        <w:t>若一个问题的</w:t>
      </w:r>
      <w:proofErr w:type="gramStart"/>
      <w:r>
        <w:rPr>
          <w:rFonts w:ascii="宋体" w:hAnsi="宋体" w:cs="宋体" w:hint="eastAsia"/>
          <w:szCs w:val="21"/>
        </w:rPr>
        <w:t>求解既</w:t>
      </w:r>
      <w:proofErr w:type="gramEnd"/>
      <w:r>
        <w:rPr>
          <w:rFonts w:ascii="宋体" w:hAnsi="宋体" w:cs="宋体" w:hint="eastAsia"/>
          <w:szCs w:val="21"/>
        </w:rPr>
        <w:t>可以用递归算法，也</w:t>
      </w:r>
      <w:proofErr w:type="gramStart"/>
      <w:r>
        <w:rPr>
          <w:rFonts w:ascii="宋体" w:hAnsi="宋体" w:cs="宋体" w:hint="eastAsia"/>
          <w:szCs w:val="21"/>
        </w:rPr>
        <w:t>可以用递推算</w:t>
      </w:r>
      <w:proofErr w:type="gramEnd"/>
      <w:r>
        <w:rPr>
          <w:rFonts w:ascii="宋体" w:hAnsi="宋体" w:cs="宋体" w:hint="eastAsia"/>
          <w:szCs w:val="21"/>
        </w:rPr>
        <w:t>法，则往往用递归算法。（    ）</w:t>
      </w:r>
    </w:p>
    <w:p w:rsidR="002B0D5A" w:rsidRDefault="00E25FC2">
      <w:pPr>
        <w:autoSpaceDE w:val="0"/>
        <w:autoSpaceDN w:val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三、填空题</w:t>
      </w:r>
    </w:p>
    <w:p w:rsidR="002B0D5A" w:rsidRDefault="00E25FC2">
      <w:pPr>
        <w:autoSpaceDE w:val="0"/>
        <w:autoSpaceDN w:val="0"/>
        <w:jc w:val="left"/>
        <w:rPr>
          <w:rFonts w:ascii="宋体"/>
          <w:sz w:val="22"/>
          <w:lang w:val="zh-CN"/>
        </w:rPr>
      </w:pPr>
      <w:r>
        <w:rPr>
          <w:rFonts w:ascii="宋体" w:hint="eastAsia"/>
          <w:sz w:val="22"/>
          <w:lang w:val="zh-CN"/>
        </w:rPr>
        <w:t>1. 面向对象程序设计语言中的3个重要特性分别是（    ）、（    ）和（    ）。</w:t>
      </w:r>
    </w:p>
    <w:p w:rsidR="002B0D5A" w:rsidRDefault="00E25FC2">
      <w:pPr>
        <w:autoSpaceDE w:val="0"/>
        <w:autoSpaceDN w:val="0"/>
        <w:jc w:val="left"/>
        <w:rPr>
          <w:rFonts w:ascii="宋体"/>
          <w:lang w:val="zh-CN"/>
        </w:rPr>
      </w:pPr>
      <w:r>
        <w:rPr>
          <w:rFonts w:ascii="宋体" w:hint="eastAsia"/>
          <w:kern w:val="0"/>
          <w:sz w:val="24"/>
          <w:lang w:val="zh-CN"/>
        </w:rPr>
        <w:t>2、.</w:t>
      </w:r>
      <w:r>
        <w:rPr>
          <w:rFonts w:ascii="宋体" w:hint="eastAsia"/>
          <w:kern w:val="0"/>
          <w:sz w:val="22"/>
          <w:lang w:val="zh-CN"/>
        </w:rPr>
        <w:t>设数组a[0..49,0..79]的基地址（a[0][0]的地址）为2000，每个元素占2个存储单元，若以行序为主序顺序存储，则元素a[45,68]的存储地址为（       ）;若</w:t>
      </w:r>
      <w:proofErr w:type="gramStart"/>
      <w:r>
        <w:rPr>
          <w:rFonts w:ascii="宋体" w:hint="eastAsia"/>
          <w:kern w:val="0"/>
          <w:sz w:val="22"/>
          <w:lang w:val="zh-CN"/>
        </w:rPr>
        <w:t>以列序为</w:t>
      </w:r>
      <w:proofErr w:type="gramEnd"/>
      <w:r>
        <w:rPr>
          <w:rFonts w:ascii="宋体" w:hint="eastAsia"/>
          <w:kern w:val="0"/>
          <w:sz w:val="22"/>
          <w:lang w:val="zh-CN"/>
        </w:rPr>
        <w:t>主序顺序存储，则元素a[45,68]的存储地址为（       ）。</w:t>
      </w:r>
    </w:p>
    <w:p w:rsidR="002B0D5A" w:rsidRDefault="00E25FC2">
      <w:pPr>
        <w:autoSpaceDE w:val="0"/>
        <w:autoSpaceDN w:val="0"/>
        <w:jc w:val="left"/>
      </w:pPr>
      <w:r>
        <w:t>3</w:t>
      </w:r>
      <w:r>
        <w:rPr>
          <w:rFonts w:hint="eastAsia"/>
        </w:rPr>
        <w:t>、数据的存储结构主要有（</w:t>
      </w:r>
      <w:r>
        <w:t xml:space="preserve">    </w:t>
      </w:r>
      <w:r>
        <w:rPr>
          <w:rFonts w:hint="eastAsia"/>
        </w:rPr>
        <w:t>）和（</w:t>
      </w:r>
      <w:r>
        <w:t xml:space="preserve">    </w:t>
      </w:r>
      <w:r>
        <w:rPr>
          <w:rFonts w:hint="eastAsia"/>
        </w:rPr>
        <w:t>）两种基本方法，不论哪种存储结构，都要存储两方面的内容：（</w:t>
      </w:r>
      <w:r>
        <w:t xml:space="preserve">     </w:t>
      </w:r>
      <w:r>
        <w:rPr>
          <w:rFonts w:hint="eastAsia"/>
        </w:rPr>
        <w:t>）和（</w:t>
      </w:r>
      <w:r>
        <w:t xml:space="preserve">      </w:t>
      </w:r>
      <w:r>
        <w:rPr>
          <w:rFonts w:hint="eastAsia"/>
        </w:rPr>
        <w:t>）。</w:t>
      </w:r>
    </w:p>
    <w:p w:rsidR="002B0D5A" w:rsidRDefault="00E25FC2">
      <w:pPr>
        <w:autoSpaceDE w:val="0"/>
        <w:autoSpaceDN w:val="0"/>
        <w:jc w:val="left"/>
      </w:pPr>
      <w:r>
        <w:t>4</w:t>
      </w:r>
      <w:r>
        <w:rPr>
          <w:rFonts w:hint="eastAsia"/>
        </w:rPr>
        <w:t xml:space="preserve">、“算法分析”这个术语常常仅用于狭义的技术层面，指的是对算法利用两种资源：（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 xml:space="preserve">）和（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）的效率作研究。</w:t>
      </w:r>
    </w:p>
    <w:p w:rsidR="002B0D5A" w:rsidRDefault="00E25FC2">
      <w:pPr>
        <w:autoSpaceDE w:val="0"/>
        <w:autoSpaceDN w:val="0"/>
        <w:jc w:val="left"/>
      </w:pPr>
      <w:r>
        <w:t>5</w:t>
      </w:r>
      <w:r>
        <w:rPr>
          <w:rFonts w:hint="eastAsia"/>
        </w:rPr>
        <w:t>、在顺序表中插入或删除一个元素</w:t>
      </w:r>
      <w:r>
        <w:t>,</w:t>
      </w:r>
      <w:r>
        <w:rPr>
          <w:rFonts w:hint="eastAsia"/>
        </w:rPr>
        <w:t>平均需要移动</w:t>
      </w:r>
      <w:r>
        <w:t>(</w:t>
      </w:r>
      <w:r>
        <w:rPr>
          <w:b/>
        </w:rPr>
        <w:t xml:space="preserve">     </w:t>
      </w:r>
      <w:r>
        <w:t>)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具体移动的元素个数与</w:t>
      </w:r>
      <w:r>
        <w:t>(      )</w:t>
      </w:r>
      <w:r>
        <w:rPr>
          <w:rFonts w:hint="eastAsia"/>
        </w:rPr>
        <w:t>有关。</w:t>
      </w:r>
    </w:p>
    <w:p w:rsidR="002B0D5A" w:rsidRDefault="00E25FC2">
      <w:pPr>
        <w:autoSpaceDE w:val="0"/>
        <w:autoSpaceDN w:val="0"/>
        <w:jc w:val="left"/>
      </w:pPr>
      <w:r>
        <w:t>6</w:t>
      </w:r>
      <w:r>
        <w:rPr>
          <w:rFonts w:hint="eastAsia"/>
        </w:rPr>
        <w:t>、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 xml:space="preserve">的逻辑特点是（　　</w:t>
      </w:r>
      <w:proofErr w:type="gramStart"/>
      <w:r>
        <w:rPr>
          <w:rFonts w:ascii="宋体" w:hAnsi="宋体" w:hint="eastAsia"/>
        </w:rPr>
        <w:t xml:space="preserve">　　</w:t>
      </w:r>
      <w:proofErr w:type="gramEnd"/>
      <w:r>
        <w:rPr>
          <w:rFonts w:ascii="宋体" w:hAnsi="宋体" w:hint="eastAsia"/>
        </w:rPr>
        <w:t xml:space="preserve">）,队列的逻辑特点是（　　</w:t>
      </w:r>
      <w:proofErr w:type="gramStart"/>
      <w:r>
        <w:rPr>
          <w:rFonts w:ascii="宋体" w:hAnsi="宋体" w:hint="eastAsia"/>
        </w:rPr>
        <w:t xml:space="preserve">　　</w:t>
      </w:r>
      <w:proofErr w:type="gramEnd"/>
      <w:r>
        <w:rPr>
          <w:rFonts w:ascii="宋体" w:hAnsi="宋体" w:hint="eastAsia"/>
        </w:rPr>
        <w:t xml:space="preserve">）,二者的共同特点是（　　</w:t>
      </w:r>
      <w:proofErr w:type="gramStart"/>
      <w:r>
        <w:rPr>
          <w:rFonts w:ascii="宋体" w:hAnsi="宋体" w:hint="eastAsia"/>
        </w:rPr>
        <w:t xml:space="preserve">　　</w:t>
      </w:r>
      <w:proofErr w:type="gramEnd"/>
      <w:r>
        <w:rPr>
          <w:rFonts w:ascii="宋体" w:hAnsi="宋体" w:hint="eastAsia"/>
        </w:rPr>
        <w:t>）。</w:t>
      </w:r>
    </w:p>
    <w:p w:rsidR="002B0D5A" w:rsidRDefault="00E25FC2">
      <w:pPr>
        <w:autoSpaceDE w:val="0"/>
        <w:autoSpaceDN w:val="0"/>
        <w:jc w:val="left"/>
      </w:pPr>
      <w:r>
        <w:rPr>
          <w:rFonts w:ascii="宋体" w:hAnsi="宋体" w:hint="eastAsia"/>
        </w:rPr>
        <w:t>7、在单链表中,若p和s是两个指针,且满足p-&gt;next与s相同,则语句p-&gt;next=s-&gt;next的作用是(      ) s指向的结点。</w:t>
      </w:r>
    </w:p>
    <w:p w:rsidR="002B0D5A" w:rsidRDefault="00E25FC2">
      <w:pPr>
        <w:rPr>
          <w:b/>
        </w:rPr>
      </w:pPr>
      <w:r>
        <w:rPr>
          <w:rFonts w:ascii="宋体" w:hAnsi="宋体" w:hint="eastAsia"/>
        </w:rPr>
        <w:t xml:space="preserve">8、在队列中,新插入的结点只能添加到 （　　</w:t>
      </w:r>
      <w:proofErr w:type="gramStart"/>
      <w:r>
        <w:rPr>
          <w:rFonts w:ascii="宋体" w:hAnsi="宋体" w:hint="eastAsia"/>
        </w:rPr>
        <w:t xml:space="preserve">　</w:t>
      </w:r>
      <w:proofErr w:type="gramEnd"/>
      <w:r>
        <w:rPr>
          <w:rFonts w:ascii="宋体" w:hAnsi="宋体" w:hint="eastAsia"/>
        </w:rPr>
        <w:t>）。</w:t>
      </w:r>
      <w:r>
        <w:rPr>
          <w:rFonts w:ascii="宋体" w:hAnsi="宋体" w:hint="eastAsia"/>
          <w:b/>
        </w:rPr>
        <w:t xml:space="preserve">  </w:t>
      </w:r>
    </w:p>
    <w:p w:rsidR="002B0D5A" w:rsidRDefault="00E25FC2">
      <w:r>
        <w:rPr>
          <w:rFonts w:ascii="宋体" w:hAnsi="宋体" w:hint="eastAsia"/>
        </w:rPr>
        <w:t>9、</w:t>
      </w:r>
      <w:r>
        <w:rPr>
          <w:rFonts w:hint="eastAsia"/>
        </w:rPr>
        <w:t>考虑下面的算法</w:t>
      </w:r>
    </w:p>
    <w:p w:rsidR="002B0D5A" w:rsidRDefault="00E25FC2">
      <w:pPr>
        <w:ind w:firstLineChars="428" w:firstLine="899"/>
      </w:pPr>
      <w:proofErr w:type="gramStart"/>
      <w:r>
        <w:t>bool</w:t>
      </w:r>
      <w:proofErr w:type="gramEnd"/>
      <w:r>
        <w:t xml:space="preserve"> Enigma(A[][],</w:t>
      </w:r>
      <w:proofErr w:type="spellStart"/>
      <w:r>
        <w:t>int</w:t>
      </w:r>
      <w:proofErr w:type="spellEnd"/>
      <w:r>
        <w:t xml:space="preserve"> n)</w:t>
      </w:r>
    </w:p>
    <w:p w:rsidR="002B0D5A" w:rsidRDefault="00E25FC2">
      <w:pPr>
        <w:ind w:firstLineChars="428" w:firstLine="899"/>
      </w:pPr>
      <w:r>
        <w:t>{</w:t>
      </w:r>
    </w:p>
    <w:p w:rsidR="002B0D5A" w:rsidRDefault="00E25FC2">
      <w:pPr>
        <w:ind w:firstLineChars="600" w:firstLine="1260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2B0D5A" w:rsidRDefault="00E25FC2">
      <w:pPr>
        <w:ind w:firstLineChars="600" w:firstLine="1260"/>
      </w:pPr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2B0D5A" w:rsidRDefault="00E25FC2">
      <w:pPr>
        <w:ind w:firstLineChars="600" w:firstLine="1260"/>
      </w:pPr>
      <w:r>
        <w:t xml:space="preserve">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][j]!=A[j][</w:t>
      </w:r>
      <w:proofErr w:type="spellStart"/>
      <w:r>
        <w:t>i</w:t>
      </w:r>
      <w:proofErr w:type="spellEnd"/>
      <w:r>
        <w:t>])</w:t>
      </w:r>
    </w:p>
    <w:p w:rsidR="002B0D5A" w:rsidRDefault="00E25FC2">
      <w:pPr>
        <w:ind w:firstLineChars="600" w:firstLine="1260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r>
        <w:rPr>
          <w:rFonts w:hint="eastAsia"/>
        </w:rPr>
        <w:t>false</w:t>
      </w:r>
      <w:r>
        <w:t>;</w:t>
      </w:r>
    </w:p>
    <w:p w:rsidR="002B0D5A" w:rsidRDefault="00E25FC2">
      <w:pPr>
        <w:ind w:firstLineChars="600" w:firstLine="1260"/>
      </w:pPr>
      <w:proofErr w:type="gramStart"/>
      <w:r>
        <w:t>return</w:t>
      </w:r>
      <w:proofErr w:type="gramEnd"/>
      <w:r>
        <w:t xml:space="preserve"> </w:t>
      </w:r>
      <w:r>
        <w:rPr>
          <w:rFonts w:hint="eastAsia"/>
        </w:rPr>
        <w:t>true</w:t>
      </w:r>
      <w:r>
        <w:t>;</w:t>
      </w:r>
    </w:p>
    <w:p w:rsidR="002B0D5A" w:rsidRDefault="00E25FC2">
      <w:pPr>
        <w:ind w:firstLineChars="428" w:firstLine="899"/>
      </w:pPr>
      <w:r>
        <w:t>}</w:t>
      </w:r>
    </w:p>
    <w:p w:rsidR="002B0D5A" w:rsidRDefault="00E25FC2">
      <w:r>
        <w:rPr>
          <w:rFonts w:hint="eastAsia"/>
        </w:rPr>
        <w:t>该算法的功能是什么？</w:t>
      </w:r>
      <w:r>
        <w:t>(   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计算该算法的时间复杂度为</w:t>
      </w:r>
      <w:r>
        <w:t>(     )</w:t>
      </w:r>
      <w:r>
        <w:rPr>
          <w:rFonts w:hint="eastAsia"/>
        </w:rPr>
        <w:t>。</w:t>
      </w:r>
    </w:p>
    <w:p w:rsidR="002B0D5A" w:rsidRDefault="00E25FC2">
      <w:pPr>
        <w:rPr>
          <w:b/>
          <w:bCs/>
        </w:rPr>
      </w:pPr>
      <w:r>
        <w:rPr>
          <w:rFonts w:hint="eastAsia"/>
          <w:b/>
          <w:bCs/>
        </w:rPr>
        <w:t>四、应用题</w:t>
      </w:r>
    </w:p>
    <w:p w:rsidR="002B0D5A" w:rsidRDefault="00E25FC2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宋体" w:hAnsi="宋体" w:hint="eastAsia"/>
        </w:rPr>
        <w:t>将关键字序列（7，8，30，11，18，9，14）散列存储到散列列表中，散列表的存储空间是一个下标从0开始的一个一维数组，散列函数为：H(key)=(key</w:t>
      </w:r>
      <w:r>
        <w:rPr>
          <w:rFonts w:ascii="Arial" w:hAnsi="Arial" w:cs="Arial"/>
        </w:rPr>
        <w:t>×</w:t>
      </w:r>
      <w:r>
        <w:rPr>
          <w:rFonts w:ascii="Arial" w:hAnsi="Arial" w:cs="Arial" w:hint="eastAsia"/>
        </w:rPr>
        <w:t>3) MOD 7</w:t>
      </w:r>
      <w:r>
        <w:rPr>
          <w:rFonts w:ascii="Arial" w:hAnsi="Arial" w:cs="Arial" w:hint="eastAsia"/>
        </w:rPr>
        <w:t>，处理冲突采用线性</w:t>
      </w:r>
      <w:proofErr w:type="gramStart"/>
      <w:r>
        <w:rPr>
          <w:rFonts w:ascii="Arial" w:hAnsi="Arial" w:cs="Arial" w:hint="eastAsia"/>
        </w:rPr>
        <w:t>探测再</w:t>
      </w:r>
      <w:proofErr w:type="gramEnd"/>
      <w:r>
        <w:rPr>
          <w:rFonts w:ascii="Arial" w:hAnsi="Arial" w:cs="Arial" w:hint="eastAsia"/>
        </w:rPr>
        <w:t>散列法，要求装填（载）因子为</w:t>
      </w:r>
      <w:r>
        <w:rPr>
          <w:rFonts w:ascii="Arial" w:hAnsi="Arial" w:cs="Arial" w:hint="eastAsia"/>
        </w:rPr>
        <w:t>0.7</w:t>
      </w:r>
      <w:r>
        <w:rPr>
          <w:rFonts w:ascii="Arial" w:hAnsi="Arial" w:cs="Arial" w:hint="eastAsia"/>
        </w:rPr>
        <w:t>。</w:t>
      </w:r>
    </w:p>
    <w:p w:rsidR="002B0D5A" w:rsidRDefault="00E25FC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请画出所构造的散列表；</w:t>
      </w:r>
    </w:p>
    <w:p w:rsidR="002B0D5A" w:rsidRDefault="00E25FC2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分别计算等概率情况下查找成功和查找不成功的平均查找长度。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一棵二叉树的先序、中序、后序序列如下，其中一部分未标出，请构造出该二叉树。</w:t>
      </w:r>
    </w:p>
    <w:p w:rsidR="002B0D5A" w:rsidRDefault="00E25FC2">
      <w:pPr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1)先</w:t>
      </w:r>
      <w:proofErr w:type="gramStart"/>
      <w:r>
        <w:rPr>
          <w:rFonts w:ascii="宋体" w:hAnsi="宋体" w:hint="eastAsia"/>
          <w:color w:val="000000"/>
          <w:kern w:val="0"/>
        </w:rPr>
        <w:t>序</w:t>
      </w:r>
      <w:proofErr w:type="gramEnd"/>
      <w:r>
        <w:rPr>
          <w:rFonts w:ascii="宋体" w:hAnsi="宋体" w:hint="eastAsia"/>
          <w:color w:val="000000"/>
          <w:kern w:val="0"/>
        </w:rPr>
        <w:t xml:space="preserve">序列 ：_ _ C D E _ G H I _ K </w:t>
      </w:r>
    </w:p>
    <w:p w:rsidR="002B0D5A" w:rsidRDefault="00E25FC2">
      <w:pPr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2)中</w:t>
      </w:r>
      <w:proofErr w:type="gramStart"/>
      <w:r>
        <w:rPr>
          <w:rFonts w:ascii="宋体" w:hAnsi="宋体" w:hint="eastAsia"/>
          <w:color w:val="000000"/>
          <w:kern w:val="0"/>
        </w:rPr>
        <w:t>序</w:t>
      </w:r>
      <w:proofErr w:type="gramEnd"/>
      <w:r>
        <w:rPr>
          <w:rFonts w:ascii="宋体" w:hAnsi="宋体" w:hint="eastAsia"/>
          <w:color w:val="000000"/>
          <w:kern w:val="0"/>
        </w:rPr>
        <w:t>序列 ：C B _ _ F A _ J K I G</w:t>
      </w:r>
    </w:p>
    <w:p w:rsidR="002B0D5A" w:rsidRDefault="00E25FC2">
      <w:pPr>
        <w:adjustRightInd w:val="0"/>
        <w:ind w:firstLineChars="200" w:firstLine="420"/>
      </w:pPr>
      <w:r>
        <w:rPr>
          <w:rFonts w:ascii="宋体" w:hAnsi="宋体" w:hint="eastAsia"/>
          <w:color w:val="000000"/>
          <w:kern w:val="0"/>
        </w:rPr>
        <w:t xml:space="preserve">3)后序序列 ：_ E F D B _ J I H _ A 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下图所示的</w:t>
      </w:r>
      <w:proofErr w:type="gramStart"/>
      <w:r>
        <w:rPr>
          <w:rFonts w:ascii="宋体" w:hAnsi="宋体" w:hint="eastAsia"/>
        </w:rPr>
        <w:t>是带权的</w:t>
      </w:r>
      <w:proofErr w:type="gramEnd"/>
      <w:r>
        <w:rPr>
          <w:rFonts w:ascii="宋体" w:hAnsi="宋体" w:hint="eastAsia"/>
        </w:rPr>
        <w:t>有向图G的邻接表表示法。从结点V1出发，深度</w:t>
      </w:r>
      <w:proofErr w:type="gramStart"/>
      <w:r>
        <w:rPr>
          <w:rFonts w:ascii="宋体" w:hAnsi="宋体" w:hint="eastAsia"/>
        </w:rPr>
        <w:t>遍历图</w:t>
      </w:r>
      <w:proofErr w:type="gramEnd"/>
      <w:r>
        <w:rPr>
          <w:rFonts w:ascii="宋体" w:hAnsi="宋体" w:hint="eastAsia"/>
        </w:rPr>
        <w:t>G所得的结点序列为（1），广度优先遍历G所得的结点序列为（2）。图G的一个</w:t>
      </w:r>
      <w:proofErr w:type="gramStart"/>
      <w:r>
        <w:rPr>
          <w:rFonts w:ascii="宋体" w:hAnsi="宋体" w:hint="eastAsia"/>
        </w:rPr>
        <w:t>拓朴</w:t>
      </w:r>
      <w:proofErr w:type="gramEnd"/>
      <w:r>
        <w:rPr>
          <w:rFonts w:ascii="宋体" w:hAnsi="宋体" w:hint="eastAsia"/>
        </w:rPr>
        <w:t>序列是（3），从结点V1到结点V8的最短路径是（4），从结点V1到结点V8的关键路径是（5）。</w:t>
      </w:r>
    </w:p>
    <w:p w:rsidR="002B0D5A" w:rsidRDefault="00E25FC2">
      <w:pPr>
        <w:jc w:val="center"/>
        <w:rPr>
          <w:szCs w:val="21"/>
        </w:rPr>
      </w:pPr>
      <w:r>
        <w:rPr>
          <w:szCs w:val="21"/>
        </w:rPr>
        <w:object w:dxaOrig="6682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17.75pt;mso-wrap-style:square;mso-position-horizontal-relative:page;mso-position-vertical-relative:page" o:ole="">
            <v:imagedata r:id="rId17" o:title=""/>
          </v:shape>
          <o:OLEObject Type="Embed" ProgID="Visio.Drawing.11" ShapeID="_x0000_i1025" DrawAspect="Content" ObjectID="_1558522640" r:id="rId18"/>
        </w:object>
      </w:r>
    </w:p>
    <w:p w:rsidR="002B0D5A" w:rsidRDefault="00E25FC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有向图</w:t>
      </w:r>
      <w:r>
        <w:rPr>
          <w:rFonts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的邻接表</w:t>
      </w:r>
    </w:p>
    <w:p w:rsidR="002B0D5A" w:rsidRDefault="00E25FC2">
      <w:pPr>
        <w:rPr>
          <w:szCs w:val="21"/>
        </w:rPr>
      </w:pPr>
      <w:r>
        <w:rPr>
          <w:rFonts w:hint="eastAsia"/>
          <w:szCs w:val="21"/>
        </w:rPr>
        <w:t>供选择的答案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4134"/>
      </w:tblGrid>
      <w:tr w:rsidR="002B0D5A">
        <w:tc>
          <w:tcPr>
            <w:tcW w:w="4133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（</w:t>
            </w:r>
            <w:r>
              <w:rPr>
                <w:rFonts w:hint="eastAsia"/>
                <w:szCs w:val="21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>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4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</w:p>
          <w:p w:rsidR="002B0D5A" w:rsidRDefault="00E25FC2">
            <w:pPr>
              <w:rPr>
                <w:szCs w:val="21"/>
              </w:rPr>
            </w:pPr>
            <w:r>
              <w:rPr>
                <w:rFonts w:hint="eastAsia"/>
                <w:szCs w:val="21"/>
                <w:lang w:val="nb-NO"/>
              </w:rPr>
              <w:t xml:space="preserve">     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 xml:space="preserve">8 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</w:p>
          <w:p w:rsidR="002B0D5A" w:rsidRDefault="00E25FC2">
            <w:pPr>
              <w:rPr>
                <w:szCs w:val="21"/>
                <w:vertAlign w:val="subscript"/>
                <w:lang w:val="nb-NO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nb-NO"/>
              </w:rPr>
              <w:t>D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</w:tc>
        <w:tc>
          <w:tcPr>
            <w:tcW w:w="4134" w:type="dxa"/>
          </w:tcPr>
          <w:p w:rsidR="002B0D5A" w:rsidRDefault="00E25FC2">
            <w:pPr>
              <w:ind w:firstLineChars="50" w:firstLine="105"/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(2)   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</w:p>
          <w:p w:rsidR="002B0D5A" w:rsidRDefault="00E25FC2">
            <w:pPr>
              <w:rPr>
                <w:szCs w:val="21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 xml:space="preserve">6 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  <w:lang w:val="nb-NO"/>
              </w:rPr>
              <w:t>D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</w:p>
        </w:tc>
      </w:tr>
      <w:tr w:rsidR="002B0D5A">
        <w:tc>
          <w:tcPr>
            <w:tcW w:w="4133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lastRenderedPageBreak/>
              <w:t>（</w:t>
            </w:r>
            <w:r>
              <w:rPr>
                <w:rFonts w:hint="eastAsia"/>
                <w:szCs w:val="21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>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6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</w:rPr>
            </w:pPr>
            <w:r>
              <w:rPr>
                <w:rFonts w:hint="eastAsia"/>
                <w:szCs w:val="21"/>
                <w:lang w:val="nb-NO"/>
              </w:rPr>
              <w:t xml:space="preserve">     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 xml:space="preserve">8 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</w:p>
          <w:p w:rsidR="002B0D5A" w:rsidRDefault="00E25FC2">
            <w:pPr>
              <w:rPr>
                <w:szCs w:val="21"/>
                <w:vertAlign w:val="subscript"/>
                <w:lang w:val="nb-NO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nb-NO"/>
              </w:rPr>
              <w:t>D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</w:p>
        </w:tc>
        <w:tc>
          <w:tcPr>
            <w:tcW w:w="4134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（</w:t>
            </w:r>
            <w:r>
              <w:rPr>
                <w:rFonts w:hint="eastAsia"/>
                <w:szCs w:val="21"/>
                <w:lang w:val="nb-NO"/>
              </w:rPr>
              <w:t>4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 xml:space="preserve"> 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4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3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C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</w:p>
          <w:p w:rsidR="002B0D5A" w:rsidRDefault="00E25FC2">
            <w:pPr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  <w:lang w:val="nb-NO"/>
              </w:rPr>
              <w:t xml:space="preserve"> 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</w:tc>
      </w:tr>
      <w:tr w:rsidR="002B0D5A">
        <w:tc>
          <w:tcPr>
            <w:tcW w:w="4133" w:type="dxa"/>
          </w:tcPr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>（</w:t>
            </w:r>
            <w:r>
              <w:rPr>
                <w:rFonts w:hint="eastAsia"/>
                <w:szCs w:val="21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）</w:t>
            </w:r>
            <w:r>
              <w:rPr>
                <w:rFonts w:hint="eastAsia"/>
                <w:szCs w:val="21"/>
                <w:lang w:val="nb-NO"/>
              </w:rPr>
              <w:t>A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2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4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3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B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5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3 </w:t>
            </w:r>
            <w:r>
              <w:rPr>
                <w:rFonts w:hint="eastAsia"/>
                <w:szCs w:val="21"/>
                <w:lang w:val="nb-NO"/>
              </w:rPr>
              <w:t>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8</w:t>
            </w:r>
          </w:p>
          <w:p w:rsidR="002B0D5A" w:rsidRDefault="00E25FC2">
            <w:pPr>
              <w:rPr>
                <w:szCs w:val="21"/>
                <w:lang w:val="nb-NO"/>
              </w:rPr>
            </w:pPr>
            <w:r>
              <w:rPr>
                <w:rFonts w:hint="eastAsia"/>
                <w:szCs w:val="21"/>
                <w:lang w:val="nb-NO"/>
              </w:rPr>
              <w:t xml:space="preserve">     C</w:t>
            </w:r>
            <w:r>
              <w:rPr>
                <w:rFonts w:hint="eastAsia"/>
                <w:szCs w:val="21"/>
                <w:lang w:val="nb-NO"/>
              </w:rPr>
              <w:t>．</w:t>
            </w:r>
            <w:r>
              <w:rPr>
                <w:rFonts w:hint="eastAsia"/>
                <w:szCs w:val="21"/>
                <w:lang w:val="nb-NO"/>
              </w:rPr>
              <w:t>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1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6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>7</w:t>
            </w:r>
            <w:r>
              <w:rPr>
                <w:rFonts w:hint="eastAsia"/>
                <w:szCs w:val="21"/>
                <w:lang w:val="nb-NO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  <w:lang w:val="nb-NO"/>
              </w:rPr>
              <w:t xml:space="preserve">8 </w:t>
            </w:r>
          </w:p>
          <w:p w:rsidR="002B0D5A" w:rsidRDefault="00E25FC2">
            <w:pPr>
              <w:ind w:leftChars="150" w:left="630" w:hangingChars="150" w:hanging="315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  <w:lang w:val="nb-NO"/>
              </w:rPr>
              <w:t xml:space="preserve">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 xml:space="preserve"> ,V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7</w:t>
            </w:r>
            <w:r>
              <w:rPr>
                <w:rFonts w:hint="eastAsia"/>
                <w:szCs w:val="21"/>
              </w:rPr>
              <w:t>,V</w:t>
            </w:r>
            <w:r>
              <w:rPr>
                <w:rFonts w:hint="eastAsia"/>
                <w:szCs w:val="21"/>
                <w:vertAlign w:val="subscript"/>
              </w:rPr>
              <w:t>8</w:t>
            </w:r>
          </w:p>
        </w:tc>
        <w:tc>
          <w:tcPr>
            <w:tcW w:w="4134" w:type="dxa"/>
          </w:tcPr>
          <w:p w:rsidR="002B0D5A" w:rsidRDefault="002B0D5A">
            <w:pPr>
              <w:rPr>
                <w:szCs w:val="21"/>
              </w:rPr>
            </w:pPr>
          </w:p>
        </w:tc>
      </w:tr>
    </w:tbl>
    <w:p w:rsidR="002B0D5A" w:rsidRDefault="002B0D5A">
      <w:pPr>
        <w:rPr>
          <w:rFonts w:ascii="Arial" w:hAnsi="Arial" w:cs="Arial"/>
        </w:rPr>
      </w:pP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对于给定的一组关键字（12，70，33，65，24，56，48，92，86，35），按照下列算法进行递增排序，写出每种算法第一趟排序后得到的结果：希尔排序（增量为3）得到</w:t>
      </w:r>
      <w:r>
        <w:rPr>
          <w:rFonts w:ascii="宋体" w:hAnsi="宋体" w:hint="eastAsia"/>
          <w:u w:val="single"/>
        </w:rPr>
        <w:t xml:space="preserve"> （1）</w:t>
      </w:r>
      <w:r>
        <w:rPr>
          <w:rFonts w:ascii="宋体" w:hAnsi="宋体" w:hint="eastAsia"/>
        </w:rPr>
        <w:t xml:space="preserve"> ，快速排序（在第1，第6和第10这三个元素中，取中间元素和第1个元素交换，作为基准元素）得到</w:t>
      </w:r>
      <w:r>
        <w:rPr>
          <w:rFonts w:ascii="宋体" w:hAnsi="宋体" w:hint="eastAsia"/>
          <w:u w:val="single"/>
        </w:rPr>
        <w:t xml:space="preserve"> （2）</w:t>
      </w:r>
      <w:r>
        <w:rPr>
          <w:rFonts w:ascii="宋体" w:hAnsi="宋体" w:hint="eastAsia"/>
        </w:rPr>
        <w:t xml:space="preserve"> ，链式基数排序（基数为10）得到 </w:t>
      </w:r>
      <w:r>
        <w:rPr>
          <w:rFonts w:ascii="宋体" w:hAnsi="宋体" w:hint="eastAsia"/>
          <w:u w:val="single"/>
        </w:rPr>
        <w:t>（3）</w:t>
      </w:r>
      <w:r>
        <w:rPr>
          <w:rFonts w:ascii="宋体" w:hAnsi="宋体" w:hint="eastAsia"/>
        </w:rPr>
        <w:t xml:space="preserve"> ，三路归并排序得到 </w:t>
      </w:r>
      <w:r>
        <w:rPr>
          <w:rFonts w:ascii="宋体" w:hAnsi="宋体" w:hint="eastAsia"/>
          <w:u w:val="single"/>
        </w:rPr>
        <w:t>（4）</w:t>
      </w:r>
      <w:r>
        <w:rPr>
          <w:rFonts w:ascii="宋体" w:hAnsi="宋体" w:hint="eastAsia"/>
        </w:rPr>
        <w:t xml:space="preserve"> ，堆排序中建立的初始堆为 </w:t>
      </w:r>
      <w:r>
        <w:rPr>
          <w:rFonts w:ascii="宋体" w:hAnsi="宋体" w:hint="eastAsia"/>
          <w:u w:val="single"/>
        </w:rPr>
        <w:t>（5）</w:t>
      </w:r>
      <w:r>
        <w:rPr>
          <w:rFonts w:ascii="宋体" w:hAnsi="宋体" w:hint="eastAsia"/>
        </w:rPr>
        <w:t xml:space="preserve"> 。</w:t>
      </w:r>
    </w:p>
    <w:p w:rsidR="002B0D5A" w:rsidRDefault="00E25FC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供选择的答案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</w:p>
    <w:p w:rsidR="002B0D5A" w:rsidRDefault="00E25FC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ind w:firstLineChars="350" w:firstLine="735"/>
        <w:rPr>
          <w:rFonts w:ascii="宋体" w:hAnsi="宋体"/>
          <w:color w:val="FF0000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92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以关键字序列(265，301，751，129，937，863，742，694，076，438)</w:t>
      </w:r>
      <w:r>
        <w:rPr>
          <w:rFonts w:ascii="宋体" w:hAnsi="宋体" w:hint="eastAsia"/>
        </w:rPr>
        <w:lastRenderedPageBreak/>
        <w:t>为例，分别写出执行以下排序算法的各趟排序结束时，关键字序列的状态。</w:t>
      </w:r>
    </w:p>
    <w:p w:rsidR="002B0D5A" w:rsidRDefault="00E25FC2">
      <w:pPr>
        <w:rPr>
          <w:szCs w:val="21"/>
        </w:rPr>
      </w:pPr>
      <w:r>
        <w:rPr>
          <w:rFonts w:hint="eastAsia"/>
        </w:rPr>
        <w:t xml:space="preserve">  </w:t>
      </w:r>
      <w:r>
        <w:t xml:space="preserve">(1) </w:t>
      </w:r>
      <w:r>
        <w:t>直接插入排序</w:t>
      </w:r>
      <w:r>
        <w:t xml:space="preserve"> (2)</w:t>
      </w:r>
      <w:r>
        <w:t>希尔排序</w:t>
      </w:r>
      <w:r>
        <w:t xml:space="preserve"> (3)</w:t>
      </w:r>
      <w:r>
        <w:t>冒泡排序</w:t>
      </w:r>
      <w:r>
        <w:t xml:space="preserve"> (4)</w:t>
      </w:r>
      <w:r>
        <w:t>快速排序</w:t>
      </w:r>
      <w:r>
        <w:br/>
      </w:r>
      <w:r>
        <w:t xml:space="preserve">　</w:t>
      </w:r>
      <w:r>
        <w:t xml:space="preserve">(5) </w:t>
      </w:r>
      <w:r>
        <w:t>直接选择排序</w:t>
      </w:r>
      <w:r>
        <w:t xml:space="preserve"> (6) </w:t>
      </w:r>
      <w:r>
        <w:t>堆排序</w:t>
      </w:r>
      <w:r>
        <w:t xml:space="preserve"> (7) </w:t>
      </w:r>
      <w:r>
        <w:t>归并排序</w:t>
      </w:r>
      <w:r>
        <w:t xml:space="preserve"> (8)</w:t>
      </w:r>
      <w:r>
        <w:t>基数排序</w:t>
      </w:r>
      <w:r>
        <w:br/>
      </w:r>
      <w:r>
        <w:t xml:space="preserve">　上述方法中，哪些是稳定的排序</w:t>
      </w:r>
      <w:r>
        <w:t>?</w:t>
      </w:r>
      <w:r>
        <w:t>哪些是非稳定的排序</w:t>
      </w:r>
      <w:r>
        <w:t>?</w:t>
      </w:r>
      <w:r>
        <w:t>对不稳定的排序试举出一个不稳定的实例。</w:t>
      </w:r>
      <w:r>
        <w:t xml:space="preserve"> 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proofErr w:type="gramStart"/>
      <w:r>
        <w:rPr>
          <w:rFonts w:ascii="宋体" w:hAnsi="宋体" w:hint="eastAsia"/>
        </w:rPr>
        <w:t>一棵二叉查找</w:t>
      </w:r>
      <w:proofErr w:type="gramEnd"/>
      <w:r>
        <w:rPr>
          <w:rFonts w:ascii="宋体" w:hAnsi="宋体" w:hint="eastAsia"/>
        </w:rPr>
        <w:t>树,其结点A, B, C, D, E, F依次存放在一个起始地址为n(假定地址以字节为单位顺序编号)的连续区域中,每个结点占4个字节:前两个字节存放结点的数据值,后两个字节依次</w:t>
      </w:r>
      <w:proofErr w:type="gramStart"/>
      <w:r>
        <w:rPr>
          <w:rFonts w:ascii="宋体" w:hAnsi="宋体" w:hint="eastAsia"/>
        </w:rPr>
        <w:t>放左孩子</w:t>
      </w:r>
      <w:proofErr w:type="gramEnd"/>
      <w:r>
        <w:rPr>
          <w:rFonts w:ascii="宋体" w:hAnsi="宋体" w:hint="eastAsia"/>
        </w:rPr>
        <w:t>指针,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>指针。若</w:t>
      </w:r>
      <w:proofErr w:type="gramStart"/>
      <w:r>
        <w:rPr>
          <w:rFonts w:ascii="宋体" w:hAnsi="宋体" w:hint="eastAsia"/>
        </w:rPr>
        <w:t>该二叉查找</w:t>
      </w:r>
      <w:proofErr w:type="gramEnd"/>
      <w:r>
        <w:rPr>
          <w:rFonts w:ascii="宋体" w:hAnsi="宋体" w:hint="eastAsia"/>
        </w:rPr>
        <w:t>树的根结点为E，则它的一种可能</w:t>
      </w:r>
      <w:proofErr w:type="gramStart"/>
      <w:r>
        <w:rPr>
          <w:rFonts w:ascii="宋体" w:hAnsi="宋体" w:hint="eastAsia"/>
        </w:rPr>
        <w:t>的先序遍历</w:t>
      </w:r>
      <w:proofErr w:type="gramEnd"/>
      <w:r>
        <w:rPr>
          <w:rFonts w:ascii="宋体" w:hAnsi="宋体" w:hint="eastAsia"/>
        </w:rPr>
        <w:t xml:space="preserve">为 </w:t>
      </w:r>
      <w:r>
        <w:rPr>
          <w:rFonts w:ascii="宋体" w:hAnsi="宋体" w:hint="eastAsia"/>
          <w:u w:val="single"/>
        </w:rPr>
        <w:t>（1）</w:t>
      </w:r>
      <w:r>
        <w:rPr>
          <w:rFonts w:ascii="宋体" w:hAnsi="宋体" w:hint="eastAsia"/>
        </w:rPr>
        <w:t xml:space="preserve">，相应的层序遍历为 </w:t>
      </w:r>
      <w:r>
        <w:rPr>
          <w:rFonts w:ascii="宋体" w:hAnsi="宋体" w:hint="eastAsia"/>
          <w:u w:val="single"/>
        </w:rPr>
        <w:t>（2）</w:t>
      </w:r>
      <w:r>
        <w:rPr>
          <w:rFonts w:ascii="宋体" w:hAnsi="宋体" w:hint="eastAsia"/>
        </w:rPr>
        <w:t xml:space="preserve"> 。在以上两种遍历情况下，结点C的</w:t>
      </w:r>
      <w:proofErr w:type="gramStart"/>
      <w:r>
        <w:rPr>
          <w:rFonts w:ascii="宋体" w:hAnsi="宋体" w:hint="eastAsia"/>
        </w:rPr>
        <w:t>左孩子</w:t>
      </w:r>
      <w:proofErr w:type="gramEnd"/>
      <w:r>
        <w:rPr>
          <w:rFonts w:ascii="宋体" w:hAnsi="宋体" w:hint="eastAsia"/>
        </w:rPr>
        <w:t xml:space="preserve">指针LC的存放地址为 </w:t>
      </w:r>
      <w:r>
        <w:rPr>
          <w:rFonts w:ascii="宋体" w:hAnsi="宋体" w:hint="eastAsia"/>
          <w:u w:val="single"/>
        </w:rPr>
        <w:t>（3）</w:t>
      </w:r>
      <w:r>
        <w:rPr>
          <w:rFonts w:ascii="宋体" w:hAnsi="宋体" w:hint="eastAsia"/>
        </w:rPr>
        <w:t xml:space="preserve"> ，LC的内容为 </w:t>
      </w:r>
      <w:r>
        <w:rPr>
          <w:rFonts w:ascii="宋体" w:hAnsi="宋体" w:hint="eastAsia"/>
          <w:u w:val="single"/>
        </w:rPr>
        <w:t>（4）</w:t>
      </w:r>
      <w:r>
        <w:rPr>
          <w:rFonts w:ascii="宋体" w:hAnsi="宋体" w:hint="eastAsia"/>
        </w:rPr>
        <w:t xml:space="preserve"> 。结点A的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 xml:space="preserve">指针RA的内容为 </w:t>
      </w:r>
      <w:r>
        <w:rPr>
          <w:rFonts w:ascii="宋体" w:hAnsi="宋体" w:hint="eastAsia"/>
          <w:u w:val="single"/>
        </w:rPr>
        <w:t>（5）</w:t>
      </w:r>
      <w:r>
        <w:rPr>
          <w:rFonts w:ascii="宋体" w:hAnsi="宋体" w:hint="eastAsia"/>
        </w:rPr>
        <w:t xml:space="preserve"> 。</w:t>
      </w:r>
    </w:p>
    <w:p w:rsidR="002B0D5A" w:rsidRDefault="00E25FC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供选择的答案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t xml:space="preserve"> 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EAFCBD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EFACDB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EABCFD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EACBDF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EAFCBD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EFACDB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EABCFD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EACBDF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n+9  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n+10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n+12 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n+13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n+4  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n+8 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n+12 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n+16</w:t>
      </w:r>
    </w:p>
    <w:p w:rsidR="002B0D5A" w:rsidRDefault="00E25FC2">
      <w:pPr>
        <w:numPr>
          <w:ilvl w:val="0"/>
          <w:numId w:val="11"/>
        </w:numPr>
        <w:ind w:hanging="20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n+4     B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n+8     C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n+12     D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n+16</w:t>
      </w:r>
    </w:p>
    <w:p w:rsidR="002B0D5A" w:rsidRDefault="00E25FC2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按要求进行稀疏矩阵运算</w:t>
      </w:r>
    </w:p>
    <w:p w:rsidR="002B0D5A" w:rsidRDefault="00E25FC2">
      <w:pPr>
        <w:autoSpaceDE w:val="0"/>
        <w:autoSpaceDN w:val="0"/>
        <w:jc w:val="left"/>
      </w:pPr>
      <w:r>
        <w:rPr>
          <w:rFonts w:hint="eastAsia"/>
        </w:rPr>
        <w:t>已知一个稀疏矩阵</w:t>
      </w:r>
      <w:r>
        <w:rPr>
          <w:rFonts w:hint="eastAsia"/>
        </w:rPr>
        <w:t>A</w:t>
      </w:r>
      <w:r>
        <w:rPr>
          <w:rFonts w:hint="eastAsia"/>
        </w:rPr>
        <w:t>如下图所示：</w:t>
      </w:r>
    </w:p>
    <w:p w:rsidR="002B0D5A" w:rsidRDefault="000F7FCE">
      <w:pPr>
        <w:autoSpaceDE w:val="0"/>
        <w:autoSpaceDN w:val="0"/>
        <w:jc w:val="center"/>
      </w:pPr>
      <w:r>
        <w:rPr>
          <w:noProof/>
        </w:rPr>
        <w:drawing>
          <wp:inline distT="0" distB="0" distL="0" distR="0">
            <wp:extent cx="1776730" cy="137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D5A" w:rsidRDefault="00E25FC2">
      <w:pPr>
        <w:autoSpaceDE w:val="0"/>
        <w:autoSpaceDN w:val="0"/>
        <w:jc w:val="left"/>
      </w:pPr>
      <w:r>
        <w:t>1</w:t>
      </w:r>
      <w:r>
        <w:rPr>
          <w:rFonts w:hint="eastAsia"/>
        </w:rPr>
        <w:t>）给出它的三元组线性表；</w:t>
      </w:r>
    </w:p>
    <w:p w:rsidR="002B0D5A" w:rsidRDefault="00E25FC2">
      <w:pPr>
        <w:autoSpaceDE w:val="0"/>
        <w:autoSpaceDN w:val="0"/>
        <w:jc w:val="left"/>
      </w:pPr>
      <w:r>
        <w:t>2</w:t>
      </w:r>
      <w:r>
        <w:rPr>
          <w:rFonts w:hint="eastAsia"/>
        </w:rPr>
        <w:t>）给出对它进行快速转置时，</w:t>
      </w:r>
      <w:proofErr w:type="spellStart"/>
      <w:r>
        <w:t>num</w:t>
      </w:r>
      <w:proofErr w:type="spellEnd"/>
      <w:r>
        <w:rPr>
          <w:rFonts w:hint="eastAsia"/>
        </w:rPr>
        <w:t>向量中各分量的值；</w:t>
      </w:r>
    </w:p>
    <w:p w:rsidR="002B0D5A" w:rsidRDefault="00E25FC2">
      <w:pPr>
        <w:autoSpaceDE w:val="0"/>
        <w:autoSpaceDN w:val="0"/>
        <w:jc w:val="left"/>
      </w:pPr>
      <w:r>
        <w:t>3</w:t>
      </w:r>
      <w:r>
        <w:rPr>
          <w:rFonts w:hint="eastAsia"/>
        </w:rPr>
        <w:t>）给出对它进行快速转置前和转置后，</w:t>
      </w:r>
      <w:proofErr w:type="spellStart"/>
      <w:r>
        <w:t>rpos</w:t>
      </w:r>
      <w:proofErr w:type="spellEnd"/>
      <w:r>
        <w:rPr>
          <w:rFonts w:hint="eastAsia"/>
        </w:rPr>
        <w:t>向量中各分量的值。</w:t>
      </w:r>
    </w:p>
    <w:p w:rsidR="002B0D5A" w:rsidRDefault="00E25FC2">
      <w:pPr>
        <w:numPr>
          <w:ilvl w:val="0"/>
          <w:numId w:val="9"/>
        </w:numPr>
      </w:pP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（权值非负，表示边连接的两顶点间的距离）的最短路径问题是找出从初始顶点到目标顶点之间的一条最短路径。假设从初始顶点到目标顶点之间存在路径，现有一种解决该问题的方法：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t xml:space="preserve">  ① 设最短路径初始时仅包含初始顶点，</w:t>
      </w:r>
      <w:proofErr w:type="gramStart"/>
      <w:r>
        <w:rPr>
          <w:rFonts w:ascii="宋体" w:hAnsi="宋体" w:hint="eastAsia"/>
        </w:rPr>
        <w:t>令当前</w:t>
      </w:r>
      <w:proofErr w:type="gramEnd"/>
      <w:r>
        <w:rPr>
          <w:rFonts w:ascii="宋体" w:hAnsi="宋体" w:hint="eastAsia"/>
        </w:rPr>
        <w:t>顶点u为初始顶点；</w:t>
      </w:r>
    </w:p>
    <w:p w:rsidR="002B0D5A" w:rsidRDefault="00E25FC2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  ② 选择离u最近且尚未在最短路径中的一个顶点v,加入到最短路径中，修改当前顶点u=v；</w:t>
      </w:r>
    </w:p>
    <w:p w:rsidR="002B0D5A" w:rsidRDefault="00E25FC2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③ 重复步骤②，直到u是目标顶点时为止。</w:t>
      </w:r>
    </w:p>
    <w:p w:rsidR="002B0D5A" w:rsidRDefault="00E25FC2">
      <w:pPr>
        <w:autoSpaceDE w:val="0"/>
        <w:autoSpaceDN w:val="0"/>
        <w:jc w:val="left"/>
      </w:pPr>
      <w:r>
        <w:rPr>
          <w:rFonts w:ascii="宋体" w:hAnsi="宋体" w:hint="eastAsia"/>
        </w:rPr>
        <w:t>请问上述方法能否求得最短路径？若该方法可行，</w:t>
      </w:r>
      <w:proofErr w:type="gramStart"/>
      <w:r>
        <w:rPr>
          <w:rFonts w:ascii="宋体" w:hAnsi="宋体" w:hint="eastAsia"/>
        </w:rPr>
        <w:t>请证明</w:t>
      </w:r>
      <w:proofErr w:type="gramEnd"/>
      <w:r>
        <w:rPr>
          <w:rFonts w:ascii="宋体" w:hAnsi="宋体" w:hint="eastAsia"/>
        </w:rPr>
        <w:t>之；否则，请举例说明。</w:t>
      </w:r>
    </w:p>
    <w:p w:rsidR="002B0D5A" w:rsidRDefault="00E25FC2">
      <w:pPr>
        <w:rPr>
          <w:b/>
          <w:bCs/>
        </w:rPr>
      </w:pPr>
      <w:r>
        <w:rPr>
          <w:rFonts w:hint="eastAsia"/>
          <w:b/>
          <w:bCs/>
        </w:rPr>
        <w:t>五、算法设计题</w:t>
      </w:r>
      <w:r>
        <w:rPr>
          <w:rFonts w:hint="eastAsia"/>
          <w:b/>
          <w:bCs/>
        </w:rPr>
        <w:t xml:space="preserve"> </w:t>
      </w:r>
    </w:p>
    <w:p w:rsidR="002B0D5A" w:rsidRDefault="00E25FC2">
      <w:r>
        <w:rPr>
          <w:rFonts w:hint="eastAsia"/>
        </w:rPr>
        <w:t>1</w:t>
      </w:r>
      <w:r>
        <w:rPr>
          <w:rFonts w:hint="eastAsia"/>
        </w:rPr>
        <w:t>、已知一个带有表头结点的单链表，结点结构为</w:t>
      </w:r>
      <w:r w:rsidR="000F7FCE">
        <w:rPr>
          <w:noProof/>
        </w:rPr>
        <w:drawing>
          <wp:inline distT="0" distB="0" distL="0" distR="0">
            <wp:extent cx="504825" cy="219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，假设该</w:t>
      </w:r>
      <w:proofErr w:type="gramStart"/>
      <w:r>
        <w:rPr>
          <w:rFonts w:hint="eastAsia"/>
        </w:rPr>
        <w:t>链表只</w:t>
      </w:r>
      <w:proofErr w:type="gramEnd"/>
      <w:r>
        <w:rPr>
          <w:rFonts w:hint="eastAsia"/>
        </w:rPr>
        <w:t>给出了头指针</w:t>
      </w:r>
      <w:r>
        <w:rPr>
          <w:rFonts w:hint="eastAsia"/>
        </w:rPr>
        <w:t>list</w:t>
      </w:r>
      <w:r>
        <w:rPr>
          <w:rFonts w:hint="eastAsia"/>
        </w:rPr>
        <w:t>。在不改变链表的前提下，请设计一个尽可能高效的算法，查找链表中倒数第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位置上的结点（</w:t>
      </w:r>
      <w:r>
        <w:rPr>
          <w:rFonts w:hint="eastAsia"/>
        </w:rPr>
        <w:t>k</w:t>
      </w:r>
      <w:r>
        <w:rPr>
          <w:rFonts w:hint="eastAsia"/>
        </w:rPr>
        <w:t>为正整数）。若查找成功，算法输出该结点的</w:t>
      </w:r>
      <w:r>
        <w:rPr>
          <w:rFonts w:hint="eastAsia"/>
        </w:rPr>
        <w:t>data</w:t>
      </w:r>
      <w:r>
        <w:rPr>
          <w:rFonts w:hint="eastAsia"/>
        </w:rPr>
        <w:t>域的值，并返回</w:t>
      </w:r>
      <w:r>
        <w:rPr>
          <w:rFonts w:hint="eastAsia"/>
        </w:rPr>
        <w:t>1;</w:t>
      </w:r>
      <w:r>
        <w:rPr>
          <w:rFonts w:hint="eastAsia"/>
        </w:rPr>
        <w:t>否则，只返回</w:t>
      </w:r>
      <w:r>
        <w:rPr>
          <w:rFonts w:hint="eastAsia"/>
        </w:rPr>
        <w:t>0</w:t>
      </w:r>
      <w:r>
        <w:rPr>
          <w:rFonts w:hint="eastAsia"/>
        </w:rPr>
        <w:t>。要求：</w:t>
      </w:r>
      <w:r>
        <w:rPr>
          <w:rFonts w:hint="eastAsia"/>
        </w:rPr>
        <w:t>[2009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12"/>
        </w:numPr>
      </w:pPr>
      <w:r>
        <w:rPr>
          <w:rFonts w:hint="eastAsia"/>
        </w:rPr>
        <w:t>描述算法的基本设计思想</w:t>
      </w:r>
    </w:p>
    <w:p w:rsidR="002B0D5A" w:rsidRDefault="00E25FC2">
      <w:pPr>
        <w:numPr>
          <w:ilvl w:val="0"/>
          <w:numId w:val="12"/>
        </w:numPr>
      </w:pPr>
      <w:r>
        <w:rPr>
          <w:rFonts w:hint="eastAsia"/>
        </w:rPr>
        <w:t>描述算法的详细实现步骤</w:t>
      </w:r>
    </w:p>
    <w:p w:rsidR="002B0D5A" w:rsidRDefault="00E25FC2">
      <w:pPr>
        <w:numPr>
          <w:ilvl w:val="0"/>
          <w:numId w:val="12"/>
        </w:numPr>
      </w:pPr>
      <w:r>
        <w:rPr>
          <w:rFonts w:hint="eastAsia"/>
        </w:rPr>
        <w:t>根据设计思想和实现步骤，采用程序设计语言描述算法（使用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语言实现），关键之处请给出简要注释。</w:t>
      </w:r>
    </w:p>
    <w:p w:rsidR="002B0D5A" w:rsidRDefault="00E25FC2">
      <w:r>
        <w:rPr>
          <w:rFonts w:hint="eastAsia"/>
        </w:rPr>
        <w:t>2</w:t>
      </w:r>
      <w:r>
        <w:rPr>
          <w:rFonts w:hint="eastAsia"/>
        </w:rPr>
        <w:t>、设将</w:t>
      </w:r>
      <w:r>
        <w:rPr>
          <w:rFonts w:hint="eastAsia"/>
        </w:rPr>
        <w:t>n(n&gt;1)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整数存放到一维数组</w:t>
      </w:r>
      <w:r>
        <w:rPr>
          <w:rFonts w:hint="eastAsia"/>
        </w:rPr>
        <w:t>R</w:t>
      </w:r>
      <w:r>
        <w:rPr>
          <w:rFonts w:hint="eastAsia"/>
        </w:rPr>
        <w:t>中。试设计一个在时间和空间两方面都尽可能高效的算法，将</w:t>
      </w:r>
      <w:r>
        <w:rPr>
          <w:rFonts w:hint="eastAsia"/>
        </w:rPr>
        <w:t>R</w:t>
      </w:r>
      <w:r>
        <w:rPr>
          <w:rFonts w:hint="eastAsia"/>
        </w:rPr>
        <w:t>中保有的序列循环左移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0&lt;p&lt;n)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位置，即将</w:t>
      </w:r>
      <w:r>
        <w:rPr>
          <w:rFonts w:hint="eastAsia"/>
        </w:rPr>
        <w:t>R</w:t>
      </w:r>
      <w:r>
        <w:rPr>
          <w:rFonts w:hint="eastAsia"/>
        </w:rPr>
        <w:t>中的数据由（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,x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）变换为（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p+1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,x</w:t>
      </w:r>
      <w:r>
        <w:rPr>
          <w:rFonts w:hint="eastAsia"/>
          <w:vertAlign w:val="subscript"/>
        </w:rPr>
        <w:t>p-1</w:t>
      </w:r>
      <w:r>
        <w:rPr>
          <w:rFonts w:hint="eastAsia"/>
        </w:rPr>
        <w:t>）。要求：</w:t>
      </w:r>
      <w:r>
        <w:rPr>
          <w:rFonts w:hint="eastAsia"/>
        </w:rPr>
        <w:t>[2010</w:t>
      </w:r>
      <w:r>
        <w:rPr>
          <w:rFonts w:hint="eastAsia"/>
        </w:rPr>
        <w:t>考研试题</w:t>
      </w:r>
      <w:r>
        <w:rPr>
          <w:rFonts w:hint="eastAsia"/>
        </w:rPr>
        <w:t>]</w:t>
      </w:r>
    </w:p>
    <w:p w:rsidR="002B0D5A" w:rsidRDefault="00E25FC2">
      <w:pPr>
        <w:numPr>
          <w:ilvl w:val="0"/>
          <w:numId w:val="13"/>
        </w:numPr>
      </w:pPr>
      <w:r>
        <w:rPr>
          <w:rFonts w:hint="eastAsia"/>
        </w:rPr>
        <w:t>给出算法的基本设计思想</w:t>
      </w:r>
    </w:p>
    <w:p w:rsidR="002B0D5A" w:rsidRDefault="00E25FC2">
      <w:pPr>
        <w:numPr>
          <w:ilvl w:val="0"/>
          <w:numId w:val="13"/>
        </w:numPr>
        <w:ind w:left="437" w:hangingChars="208" w:hanging="437"/>
      </w:pPr>
      <w:r>
        <w:rPr>
          <w:rFonts w:hint="eastAsia"/>
        </w:rPr>
        <w:t>根据设计思想，采用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语言表述算法，关键之处给出注释。</w:t>
      </w:r>
    </w:p>
    <w:p w:rsidR="002B0D5A" w:rsidRDefault="00E25FC2">
      <w:pPr>
        <w:numPr>
          <w:ilvl w:val="0"/>
          <w:numId w:val="13"/>
        </w:numPr>
      </w:pPr>
      <w:r>
        <w:rPr>
          <w:rFonts w:hint="eastAsia"/>
        </w:rPr>
        <w:t>说明你所设计算法的时间复杂度和空间复杂度</w:t>
      </w:r>
    </w:p>
    <w:p w:rsidR="002B0D5A" w:rsidRDefault="00E25FC2">
      <w:pPr>
        <w:rPr>
          <w:rFonts w:ascii="宋体" w:hAnsi="宋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zCs w:val="21"/>
        </w:rPr>
        <w:t>设有一个由正整数组成的无序（向后）单链表，编写能够完成下列功能的算法：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①找出最小值结点，且打印该数值；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②若该数值是奇数，则将其与直接后继结点的数值交换；</w:t>
      </w:r>
    </w:p>
    <w:p w:rsidR="002B0D5A" w:rsidRDefault="00E25FC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③若该数值是偶数，则将其直接后继结点删除。</w:t>
      </w:r>
    </w:p>
    <w:p w:rsidR="002B0D5A" w:rsidRDefault="00E25FC2">
      <w:pPr>
        <w:tabs>
          <w:tab w:val="left" w:pos="262"/>
        </w:tabs>
        <w:ind w:left="22"/>
        <w:rPr>
          <w:rFonts w:ascii="宋体"/>
          <w:kern w:val="16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ascii="宋体" w:hint="eastAsia"/>
        </w:rPr>
        <w:t>利用顺序表的操作，实现以下的函数。</w:t>
      </w:r>
    </w:p>
    <w:p w:rsidR="002B0D5A" w:rsidRDefault="00E25FC2">
      <w:pPr>
        <w:tabs>
          <w:tab w:val="left" w:pos="712"/>
        </w:tabs>
        <w:spacing w:line="300" w:lineRule="atLeast"/>
        <w:ind w:left="292"/>
        <w:rPr>
          <w:rFonts w:ascii="宋体"/>
        </w:rPr>
      </w:pPr>
      <w:r>
        <w:rPr>
          <w:rFonts w:ascii="宋体" w:hint="eastAsia"/>
        </w:rPr>
        <w:t>从顺序表中删除具有最小值的元素并由函数返回被删元素的值。空出的位置由最后一个元素填补，若顺序表为空则显示出错信息并退出运行。</w:t>
      </w:r>
    </w:p>
    <w:p w:rsidR="00E25FC2" w:rsidRDefault="00E25FC2" w:rsidP="009D279F">
      <w:pPr>
        <w:numPr>
          <w:ilvl w:val="0"/>
          <w:numId w:val="14"/>
        </w:numPr>
      </w:pPr>
      <w:r>
        <w:t>假设以带头结点的循环链表表示队列，并且只设一个指针指向队尾元素</w:t>
      </w:r>
      <w:r>
        <w:rPr>
          <w:rFonts w:hint="eastAsia"/>
        </w:rPr>
        <w:t>结</w:t>
      </w:r>
      <w:r>
        <w:t>点</w:t>
      </w:r>
      <w:r>
        <w:t>(</w:t>
      </w:r>
      <w:r>
        <w:t>注意不设头指针</w:t>
      </w:r>
      <w:r>
        <w:t xml:space="preserve">) </w:t>
      </w:r>
      <w:r>
        <w:t>，试编写相应的</w:t>
      </w:r>
      <w:proofErr w:type="gramStart"/>
      <w:r>
        <w:t>置空队、判队</w:t>
      </w:r>
      <w:proofErr w:type="gramEnd"/>
      <w:r>
        <w:t>空</w:t>
      </w:r>
      <w:r>
        <w:t xml:space="preserve"> </w:t>
      </w:r>
      <w:r>
        <w:t>、入队和出队等算法。</w:t>
      </w:r>
      <w:r>
        <w:t> </w:t>
      </w:r>
      <w:bookmarkStart w:id="0" w:name="_GoBack"/>
      <w:bookmarkEnd w:id="0"/>
    </w:p>
    <w:sectPr w:rsidR="00E25F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0319" w:h="14572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333" w:rsidRDefault="00950333" w:rsidP="00BC3C4E">
      <w:r>
        <w:separator/>
      </w:r>
    </w:p>
  </w:endnote>
  <w:endnote w:type="continuationSeparator" w:id="0">
    <w:p w:rsidR="00950333" w:rsidRDefault="00950333" w:rsidP="00BC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333" w:rsidRDefault="00950333" w:rsidP="00BC3C4E">
      <w:r>
        <w:separator/>
      </w:r>
    </w:p>
  </w:footnote>
  <w:footnote w:type="continuationSeparator" w:id="0">
    <w:p w:rsidR="00950333" w:rsidRDefault="00950333" w:rsidP="00BC3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E" w:rsidRDefault="00BC3C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lvl w:ilvl="0">
      <w:start w:val="21"/>
      <w:numFmt w:val="decimal"/>
      <w:suff w:val="space"/>
      <w:lvlText w:val="%1."/>
      <w:lvlJc w:val="left"/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00000F"/>
    <w:multiLevelType w:val="singleLevel"/>
    <w:tmpl w:val="0000000F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00000011"/>
    <w:multiLevelType w:val="singleLevel"/>
    <w:tmpl w:val="00000011"/>
    <w:lvl w:ilvl="0">
      <w:start w:val="7"/>
      <w:numFmt w:val="decimal"/>
      <w:suff w:val="space"/>
      <w:lvlText w:val="%1."/>
      <w:lvlJc w:val="left"/>
    </w:lvl>
  </w:abstractNum>
  <w:abstractNum w:abstractNumId="7" w15:restartNumberingAfterBreak="0">
    <w:nsid w:val="00000012"/>
    <w:multiLevelType w:val="singleLevel"/>
    <w:tmpl w:val="00000012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00000013"/>
    <w:multiLevelType w:val="singleLevel"/>
    <w:tmpl w:val="00000013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00000015"/>
    <w:multiLevelType w:val="singleLevel"/>
    <w:tmpl w:val="00000015"/>
    <w:lvl w:ilvl="0">
      <w:start w:val="1"/>
      <w:numFmt w:val="decimal"/>
      <w:suff w:val="space"/>
      <w:lvlText w:val="%1、"/>
      <w:lvlJc w:val="left"/>
    </w:lvl>
  </w:abstractNum>
  <w:abstractNum w:abstractNumId="11" w15:restartNumberingAfterBreak="0">
    <w:nsid w:val="00000016"/>
    <w:multiLevelType w:val="multilevel"/>
    <w:tmpl w:val="00000016"/>
    <w:lvl w:ilvl="0">
      <w:start w:val="1"/>
      <w:numFmt w:val="decimal"/>
      <w:lvlText w:val="（%1）"/>
      <w:lvlJc w:val="left"/>
      <w:pPr>
        <w:tabs>
          <w:tab w:val="num" w:pos="560"/>
        </w:tabs>
        <w:ind w:left="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8"/>
    <w:multiLevelType w:val="singleLevel"/>
    <w:tmpl w:val="00000018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CD92A55"/>
    <w:multiLevelType w:val="singleLevel"/>
    <w:tmpl w:val="00000000"/>
    <w:lvl w:ilvl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7FCE"/>
    <w:rsid w:val="00172A27"/>
    <w:rsid w:val="002B0D5A"/>
    <w:rsid w:val="004E3B58"/>
    <w:rsid w:val="00950333"/>
    <w:rsid w:val="00BC3C4E"/>
    <w:rsid w:val="00D32D12"/>
    <w:rsid w:val="00E2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CD9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oleObject" Target="embeddings/oleObject1.bin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1115</Words>
  <Characters>6362</Characters>
  <DocSecurity>0</DocSecurity>
  <PresentationFormat/>
  <Lines>53</Lines>
  <Paragraphs>14</Paragraphs>
  <Slides>0</Slides>
  <Notes>0</Notes>
  <HiddenSlides>0</HiddenSlides>
  <MMClips>0</MMClips>
  <ScaleCrop>false</ScaleCrop>
  <Manager/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2017-06-09T06:10:00Z</dcterms:created>
  <dcterms:modified xsi:type="dcterms:W3CDTF">2017-06-09T06:11:00Z</dcterms:modified>
  <cp:category/>
</cp:coreProperties>
</file>